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7956" w14:textId="77777777" w:rsidR="00F17B03" w:rsidRDefault="00F17B03">
      <w:pPr>
        <w:spacing w:line="200" w:lineRule="exact"/>
      </w:pPr>
    </w:p>
    <w:p w14:paraId="09338F65" w14:textId="77777777" w:rsidR="00F17B03" w:rsidRDefault="00F17B03">
      <w:pPr>
        <w:spacing w:line="200" w:lineRule="exact"/>
      </w:pPr>
    </w:p>
    <w:p w14:paraId="1A10BD2E" w14:textId="77777777" w:rsidR="00F17B03" w:rsidRDefault="00F17B03">
      <w:pPr>
        <w:spacing w:before="18" w:line="280" w:lineRule="exact"/>
        <w:rPr>
          <w:sz w:val="28"/>
          <w:szCs w:val="28"/>
        </w:rPr>
      </w:pPr>
    </w:p>
    <w:p w14:paraId="0F365CFD" w14:textId="77777777" w:rsidR="00F17B03" w:rsidRDefault="001701B9">
      <w:pPr>
        <w:spacing w:before="9" w:line="440" w:lineRule="exact"/>
        <w:ind w:left="144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position w:val="-1"/>
          <w:sz w:val="40"/>
          <w:szCs w:val="40"/>
        </w:rPr>
        <w:t xml:space="preserve">Zebra </w:t>
      </w:r>
      <w:r>
        <w:rPr>
          <w:rFonts w:ascii="Arial" w:eastAsia="Arial" w:hAnsi="Arial" w:cs="Arial"/>
          <w:b/>
          <w:spacing w:val="-2"/>
          <w:position w:val="-1"/>
          <w:sz w:val="40"/>
          <w:szCs w:val="40"/>
        </w:rPr>
        <w:t>R</w:t>
      </w:r>
      <w:r>
        <w:rPr>
          <w:rFonts w:ascii="Arial" w:eastAsia="Arial" w:hAnsi="Arial" w:cs="Arial"/>
          <w:b/>
          <w:position w:val="-1"/>
          <w:sz w:val="40"/>
          <w:szCs w:val="40"/>
        </w:rPr>
        <w:t>FID</w:t>
      </w:r>
      <w:r>
        <w:rPr>
          <w:rFonts w:ascii="Arial" w:eastAsia="Arial" w:hAnsi="Arial" w:cs="Arial"/>
          <w:b/>
          <w:spacing w:val="-3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>SDK f</w:t>
      </w:r>
      <w:r>
        <w:rPr>
          <w:rFonts w:ascii="Arial" w:eastAsia="Arial" w:hAnsi="Arial" w:cs="Arial"/>
          <w:b/>
          <w:spacing w:val="-2"/>
          <w:position w:val="-1"/>
          <w:sz w:val="40"/>
          <w:szCs w:val="40"/>
        </w:rPr>
        <w:t>o</w:t>
      </w:r>
      <w:r>
        <w:rPr>
          <w:rFonts w:ascii="Arial" w:eastAsia="Arial" w:hAnsi="Arial" w:cs="Arial"/>
          <w:b/>
          <w:position w:val="-1"/>
          <w:sz w:val="40"/>
          <w:szCs w:val="40"/>
        </w:rPr>
        <w:t>r An</w:t>
      </w:r>
      <w:r>
        <w:rPr>
          <w:rFonts w:ascii="Arial" w:eastAsia="Arial" w:hAnsi="Arial" w:cs="Arial"/>
          <w:b/>
          <w:spacing w:val="-2"/>
          <w:position w:val="-1"/>
          <w:sz w:val="40"/>
          <w:szCs w:val="40"/>
        </w:rPr>
        <w:t>d</w:t>
      </w:r>
      <w:r>
        <w:rPr>
          <w:rFonts w:ascii="Arial" w:eastAsia="Arial" w:hAnsi="Arial" w:cs="Arial"/>
          <w:b/>
          <w:position w:val="-1"/>
          <w:sz w:val="40"/>
          <w:szCs w:val="40"/>
        </w:rPr>
        <w:t>roid</w:t>
      </w:r>
    </w:p>
    <w:p w14:paraId="339A1021" w14:textId="77777777" w:rsidR="00F17B03" w:rsidRDefault="00F17B03">
      <w:pPr>
        <w:spacing w:before="2" w:line="120" w:lineRule="exact"/>
        <w:rPr>
          <w:sz w:val="12"/>
          <w:szCs w:val="12"/>
        </w:rPr>
      </w:pPr>
    </w:p>
    <w:p w14:paraId="3869A100" w14:textId="77777777" w:rsidR="00F17B03" w:rsidRDefault="00F17B03">
      <w:pPr>
        <w:spacing w:line="200" w:lineRule="exact"/>
      </w:pPr>
    </w:p>
    <w:p w14:paraId="47523CC4" w14:textId="7679953F" w:rsidR="00F17B03" w:rsidRDefault="001701B9">
      <w:pPr>
        <w:spacing w:before="29" w:line="260" w:lineRule="exact"/>
        <w:ind w:left="180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Th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d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2"/>
          <w:position w:val="-1"/>
        </w:rPr>
        <w:t>u</w:t>
      </w:r>
      <w:r>
        <w:rPr>
          <w:rFonts w:ascii="Arial" w:eastAsia="Arial" w:hAnsi="Arial" w:cs="Arial"/>
          <w:position w:val="-1"/>
        </w:rPr>
        <w:t>m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2"/>
          <w:position w:val="-1"/>
        </w:rPr>
        <w:t>n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9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2"/>
          <w:position w:val="-1"/>
        </w:rPr>
        <w:t>m</w:t>
      </w:r>
      <w:r>
        <w:rPr>
          <w:rFonts w:ascii="Arial" w:eastAsia="Arial" w:hAnsi="Arial" w:cs="Arial"/>
          <w:position w:val="-1"/>
        </w:rPr>
        <w:t>m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z</w:t>
      </w:r>
      <w:r>
        <w:rPr>
          <w:rFonts w:ascii="Arial" w:eastAsia="Arial" w:hAnsi="Arial" w:cs="Arial"/>
          <w:position w:val="-1"/>
        </w:rPr>
        <w:t>es</w:t>
      </w:r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h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Ze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ra RFID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DK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r 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nd</w:t>
      </w:r>
      <w:r>
        <w:rPr>
          <w:rFonts w:ascii="Arial" w:eastAsia="Arial" w:hAnsi="Arial" w:cs="Arial"/>
          <w:position w:val="-1"/>
          <w:sz w:val="24"/>
          <w:szCs w:val="24"/>
        </w:rPr>
        <w:t>ro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 w:rsidR="002C6110">
        <w:rPr>
          <w:rFonts w:ascii="Arial" w:eastAsia="Arial" w:hAnsi="Arial" w:cs="Arial"/>
          <w:spacing w:val="1"/>
          <w:position w:val="-1"/>
          <w:sz w:val="24"/>
          <w:szCs w:val="24"/>
        </w:rPr>
        <w:t>2.</w:t>
      </w:r>
      <w:r w:rsidR="00FB2139">
        <w:rPr>
          <w:rFonts w:ascii="Arial" w:eastAsia="Arial" w:hAnsi="Arial" w:cs="Arial"/>
          <w:spacing w:val="1"/>
          <w:position w:val="-1"/>
          <w:sz w:val="24"/>
          <w:szCs w:val="24"/>
        </w:rPr>
        <w:t>100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spacing w:val="2"/>
          <w:position w:val="-1"/>
        </w:rPr>
        <w:t>e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e:</w:t>
      </w:r>
    </w:p>
    <w:p w14:paraId="38F1F4C9" w14:textId="77777777" w:rsidR="00F17B03" w:rsidRDefault="00F17B03">
      <w:pPr>
        <w:spacing w:before="9" w:line="100" w:lineRule="exact"/>
        <w:rPr>
          <w:sz w:val="11"/>
          <w:szCs w:val="11"/>
        </w:rPr>
      </w:pPr>
    </w:p>
    <w:tbl>
      <w:tblPr>
        <w:tblW w:w="0" w:type="auto"/>
        <w:tblInd w:w="1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5"/>
        <w:gridCol w:w="3195"/>
      </w:tblGrid>
      <w:tr w:rsidR="00F17B03" w14:paraId="0E7B4A9C" w14:textId="77777777">
        <w:trPr>
          <w:trHeight w:hRule="exact" w:val="300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884BC" w14:textId="77777777" w:rsidR="00F17B03" w:rsidRDefault="001701B9">
            <w:pPr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pli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ati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se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Nu</w:t>
            </w:r>
            <w:r>
              <w:rPr>
                <w:rFonts w:ascii="Arial" w:eastAsia="Arial" w:hAnsi="Arial" w:cs="Arial"/>
                <w:b/>
                <w:spacing w:val="3"/>
              </w:rPr>
              <w:t>m</w:t>
            </w:r>
            <w:r>
              <w:rPr>
                <w:rFonts w:ascii="Arial" w:eastAsia="Arial" w:hAnsi="Arial" w:cs="Arial"/>
                <w:b/>
              </w:rPr>
              <w:t>ber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8DF3D" w14:textId="77777777" w:rsidR="00F17B03" w:rsidRDefault="001701B9">
            <w:pPr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Rel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</w:rPr>
              <w:t>se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</w:rPr>
              <w:t>ate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8F0D0" w14:textId="77777777" w:rsidR="00F17B03" w:rsidRDefault="001701B9">
            <w:pPr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ee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</w:rPr>
              <w:t>p</w:t>
            </w:r>
            <w:r>
              <w:rPr>
                <w:rFonts w:ascii="Arial" w:eastAsia="Arial" w:hAnsi="Arial" w:cs="Arial"/>
                <w:b/>
              </w:rPr>
              <w:t>age</w:t>
            </w:r>
          </w:p>
        </w:tc>
      </w:tr>
      <w:tr w:rsidR="00F17B03" w14:paraId="61956E49" w14:textId="77777777">
        <w:trPr>
          <w:trHeight w:hRule="exact" w:val="298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9FD7E" w14:textId="478B5D56" w:rsidR="00F17B03" w:rsidRDefault="001701B9">
            <w:pPr>
              <w:spacing w:before="3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</w:rPr>
              <w:t>.</w:t>
            </w:r>
            <w:r w:rsidR="002C6110">
              <w:rPr>
                <w:rFonts w:ascii="Arial" w:eastAsia="Arial" w:hAnsi="Arial" w:cs="Arial"/>
              </w:rPr>
              <w:t>2.</w:t>
            </w:r>
            <w:r w:rsidR="00FB2139">
              <w:rPr>
                <w:rFonts w:ascii="Arial" w:eastAsia="Arial" w:hAnsi="Arial" w:cs="Arial"/>
              </w:rPr>
              <w:t>100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E94CD" w14:textId="4F96150A" w:rsidR="00F17B03" w:rsidRDefault="00FB2139">
            <w:pPr>
              <w:spacing w:before="3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7B1D77">
              <w:rPr>
                <w:rFonts w:ascii="Arial" w:eastAsia="Arial" w:hAnsi="Arial" w:cs="Arial"/>
              </w:rPr>
              <w:t>6</w:t>
            </w:r>
            <w:r w:rsidR="001701B9">
              <w:rPr>
                <w:rFonts w:ascii="Arial" w:eastAsia="Arial" w:hAnsi="Arial" w:cs="Arial"/>
              </w:rPr>
              <w:t>-</w:t>
            </w:r>
            <w:r w:rsidR="00E91930">
              <w:rPr>
                <w:rFonts w:ascii="Arial" w:eastAsia="Arial" w:hAnsi="Arial" w:cs="Arial"/>
              </w:rPr>
              <w:t>Aug</w:t>
            </w:r>
            <w:r w:rsidR="001701B9">
              <w:rPr>
                <w:rFonts w:ascii="Arial" w:eastAsia="Arial" w:hAnsi="Arial" w:cs="Arial"/>
                <w:spacing w:val="1"/>
              </w:rPr>
              <w:t>-</w:t>
            </w:r>
            <w:r w:rsidR="001701B9">
              <w:rPr>
                <w:rFonts w:ascii="Arial" w:eastAsia="Arial" w:hAnsi="Arial" w:cs="Arial"/>
              </w:rPr>
              <w:t>202</w:t>
            </w:r>
            <w:r w:rsidR="002C6110">
              <w:rPr>
                <w:rFonts w:ascii="Arial" w:eastAsia="Arial" w:hAnsi="Arial" w:cs="Arial"/>
              </w:rPr>
              <w:t>2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F67FE" w14:textId="77777777" w:rsidR="00F17B03" w:rsidRDefault="001701B9">
            <w:pPr>
              <w:spacing w:before="3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</w:tc>
      </w:tr>
    </w:tbl>
    <w:p w14:paraId="3CB4DFC1" w14:textId="77777777" w:rsidR="00F17B03" w:rsidRDefault="00F17B03">
      <w:pPr>
        <w:spacing w:before="4" w:line="100" w:lineRule="exact"/>
        <w:rPr>
          <w:sz w:val="11"/>
          <w:szCs w:val="11"/>
        </w:rPr>
      </w:pPr>
    </w:p>
    <w:p w14:paraId="01F8C4E9" w14:textId="77777777" w:rsidR="00F17B03" w:rsidRDefault="001701B9">
      <w:pPr>
        <w:spacing w:line="220" w:lineRule="exact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For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t,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l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v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3"/>
          <w:position w:val="-1"/>
        </w:rPr>
        <w:t>s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color w:val="007BAF"/>
          <w:spacing w:val="-54"/>
          <w:position w:val="-1"/>
        </w:rPr>
        <w:t xml:space="preserve"> </w:t>
      </w:r>
      <w:hyperlink r:id="rId7">
        <w:r>
          <w:rPr>
            <w:rFonts w:ascii="Arial" w:eastAsia="Arial" w:hAnsi="Arial" w:cs="Arial"/>
            <w:color w:val="007BAF"/>
            <w:spacing w:val="2"/>
            <w:position w:val="-1"/>
            <w:u w:val="single" w:color="007BAF"/>
          </w:rPr>
          <w:t>w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ww.</w:t>
        </w:r>
        <w:r>
          <w:rPr>
            <w:rFonts w:ascii="Arial" w:eastAsia="Arial" w:hAnsi="Arial" w:cs="Arial"/>
            <w:color w:val="007BAF"/>
            <w:spacing w:val="1"/>
            <w:position w:val="-1"/>
            <w:u w:val="single" w:color="007BAF"/>
          </w:rPr>
          <w:t>z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e</w:t>
        </w:r>
        <w:r>
          <w:rPr>
            <w:rFonts w:ascii="Arial" w:eastAsia="Arial" w:hAnsi="Arial" w:cs="Arial"/>
            <w:color w:val="007BAF"/>
            <w:spacing w:val="-1"/>
            <w:position w:val="-1"/>
            <w:u w:val="single" w:color="007BAF"/>
          </w:rPr>
          <w:t>b</w:t>
        </w:r>
        <w:r>
          <w:rPr>
            <w:rFonts w:ascii="Arial" w:eastAsia="Arial" w:hAnsi="Arial" w:cs="Arial"/>
            <w:color w:val="007BAF"/>
            <w:spacing w:val="1"/>
            <w:position w:val="-1"/>
            <w:u w:val="single" w:color="007BAF"/>
          </w:rPr>
          <w:t>r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a.c</w:t>
        </w:r>
        <w:r>
          <w:rPr>
            <w:rFonts w:ascii="Arial" w:eastAsia="Arial" w:hAnsi="Arial" w:cs="Arial"/>
            <w:color w:val="007BAF"/>
            <w:spacing w:val="2"/>
            <w:position w:val="-1"/>
            <w:u w:val="single" w:color="007BAF"/>
          </w:rPr>
          <w:t>o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m/su</w:t>
        </w:r>
        <w:r>
          <w:rPr>
            <w:rFonts w:ascii="Arial" w:eastAsia="Arial" w:hAnsi="Arial" w:cs="Arial"/>
            <w:color w:val="007BAF"/>
            <w:spacing w:val="-1"/>
            <w:position w:val="-1"/>
            <w:u w:val="single" w:color="007BAF"/>
          </w:rPr>
          <w:t>p</w:t>
        </w:r>
        <w:r>
          <w:rPr>
            <w:rFonts w:ascii="Arial" w:eastAsia="Arial" w:hAnsi="Arial" w:cs="Arial"/>
            <w:color w:val="007BAF"/>
            <w:spacing w:val="2"/>
            <w:position w:val="-1"/>
            <w:u w:val="single" w:color="007BAF"/>
          </w:rPr>
          <w:t>p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ort</w:t>
        </w:r>
      </w:hyperlink>
    </w:p>
    <w:p w14:paraId="3FA6D14C" w14:textId="77777777" w:rsidR="00F17B03" w:rsidRDefault="00F17B03">
      <w:pPr>
        <w:spacing w:before="5" w:line="260" w:lineRule="exact"/>
        <w:rPr>
          <w:sz w:val="26"/>
          <w:szCs w:val="26"/>
        </w:rPr>
      </w:pPr>
    </w:p>
    <w:p w14:paraId="7DB8225B" w14:textId="73B7B3F6" w:rsidR="00F17B03" w:rsidRDefault="001701B9">
      <w:pPr>
        <w:spacing w:before="25" w:line="300" w:lineRule="exact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Z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e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br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a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R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FI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007BAF"/>
          <w:spacing w:val="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S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 xml:space="preserve">K </w:t>
      </w:r>
      <w:r>
        <w:rPr>
          <w:rFonts w:ascii="Arial" w:eastAsia="Arial" w:hAnsi="Arial" w:cs="Arial"/>
          <w:b/>
          <w:color w:val="007BAF"/>
          <w:spacing w:val="-2"/>
          <w:position w:val="-1"/>
          <w:sz w:val="28"/>
          <w:szCs w:val="28"/>
        </w:rPr>
        <w:t>f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 xml:space="preserve">r 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And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r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oi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007BAF"/>
          <w:spacing w:val="4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V2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.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0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.</w:t>
      </w:r>
      <w:r w:rsidR="002C6110"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2.</w:t>
      </w:r>
      <w:r w:rsidR="00FB2139"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100</w:t>
      </w:r>
    </w:p>
    <w:p w14:paraId="1C0AF46C" w14:textId="77777777" w:rsidR="00F17B03" w:rsidRDefault="00F17B03">
      <w:pPr>
        <w:spacing w:before="9" w:line="280" w:lineRule="exact"/>
        <w:rPr>
          <w:sz w:val="28"/>
          <w:szCs w:val="28"/>
        </w:rPr>
      </w:pPr>
    </w:p>
    <w:p w14:paraId="6B4F9458" w14:textId="062202CA" w:rsidR="00F17B03" w:rsidRDefault="001701B9">
      <w:pPr>
        <w:spacing w:before="32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RE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1"/>
          <w:sz w:val="22"/>
          <w:szCs w:val="22"/>
        </w:rPr>
        <w:t>DA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 w:rsidR="00FB2139">
        <w:rPr>
          <w:rFonts w:ascii="Arial" w:eastAsia="Arial" w:hAnsi="Arial" w:cs="Arial"/>
          <w:b/>
        </w:rPr>
        <w:t>2</w:t>
      </w:r>
      <w:r w:rsidR="007B1D77">
        <w:rPr>
          <w:rFonts w:ascii="Arial" w:eastAsia="Arial" w:hAnsi="Arial" w:cs="Arial"/>
          <w:b/>
        </w:rPr>
        <w:t>6</w:t>
      </w:r>
      <w:r>
        <w:rPr>
          <w:rFonts w:ascii="Arial" w:eastAsia="Arial" w:hAnsi="Arial" w:cs="Arial"/>
          <w:b/>
        </w:rPr>
        <w:t>-</w:t>
      </w:r>
      <w:r w:rsidR="00E91930">
        <w:rPr>
          <w:rFonts w:ascii="Arial" w:eastAsia="Arial" w:hAnsi="Arial" w:cs="Arial"/>
          <w:b/>
        </w:rPr>
        <w:t>Aug</w:t>
      </w:r>
      <w:r>
        <w:rPr>
          <w:rFonts w:ascii="Arial" w:eastAsia="Arial" w:hAnsi="Arial" w:cs="Arial"/>
          <w:b/>
          <w:spacing w:val="3"/>
        </w:rPr>
        <w:t>-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  <w:spacing w:val="-1"/>
        </w:rPr>
        <w:t>0</w:t>
      </w:r>
      <w:r>
        <w:rPr>
          <w:rFonts w:ascii="Arial" w:eastAsia="Arial" w:hAnsi="Arial" w:cs="Arial"/>
          <w:b/>
        </w:rPr>
        <w:t>2</w:t>
      </w:r>
      <w:r w:rsidR="002C6110">
        <w:rPr>
          <w:rFonts w:ascii="Arial" w:eastAsia="Arial" w:hAnsi="Arial" w:cs="Arial"/>
          <w:b/>
        </w:rPr>
        <w:t>2</w:t>
      </w:r>
    </w:p>
    <w:p w14:paraId="66FAEE40" w14:textId="77777777" w:rsidR="00F17B03" w:rsidRDefault="00F17B03">
      <w:pPr>
        <w:spacing w:line="100" w:lineRule="exact"/>
        <w:rPr>
          <w:sz w:val="11"/>
          <w:szCs w:val="11"/>
        </w:rPr>
      </w:pPr>
    </w:p>
    <w:p w14:paraId="4392F7E0" w14:textId="77777777" w:rsidR="00F17B03" w:rsidRDefault="00F17B03">
      <w:pPr>
        <w:spacing w:line="200" w:lineRule="exact"/>
      </w:pPr>
    </w:p>
    <w:p w14:paraId="783C120E" w14:textId="77777777" w:rsidR="00F17B03" w:rsidRDefault="00F17B03">
      <w:pPr>
        <w:spacing w:line="200" w:lineRule="exact"/>
      </w:pPr>
    </w:p>
    <w:p w14:paraId="338DA071" w14:textId="401B222B" w:rsidR="00F17B03" w:rsidRDefault="001701B9">
      <w:pPr>
        <w:ind w:left="1841" w:right="213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ifi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RF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SDK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roid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vid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wer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APIs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 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R, RF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pacing w:val="-1"/>
          <w:sz w:val="24"/>
          <w:szCs w:val="24"/>
        </w:rPr>
        <w:t>5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 w:rsidR="00E908BF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RFD40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E908BF">
        <w:rPr>
          <w:rFonts w:ascii="Arial" w:eastAsia="Arial" w:hAnsi="Arial" w:cs="Arial"/>
          <w:spacing w:val="-1"/>
          <w:sz w:val="24"/>
          <w:szCs w:val="24"/>
        </w:rPr>
        <w:t>standard, Premium</w:t>
      </w:r>
      <w:r w:rsidR="008E7185">
        <w:rPr>
          <w:rFonts w:ascii="Arial" w:eastAsia="Arial" w:hAnsi="Arial" w:cs="Arial"/>
          <w:spacing w:val="-1"/>
          <w:sz w:val="24"/>
          <w:szCs w:val="24"/>
        </w:rPr>
        <w:t>,</w:t>
      </w:r>
      <w:r w:rsidR="00E908BF">
        <w:rPr>
          <w:rFonts w:ascii="Arial" w:eastAsia="Arial" w:hAnsi="Arial" w:cs="Arial"/>
          <w:spacing w:val="-1"/>
          <w:sz w:val="24"/>
          <w:szCs w:val="24"/>
        </w:rPr>
        <w:t xml:space="preserve"> premium plus </w:t>
      </w:r>
      <w:r w:rsidR="008E7185">
        <w:rPr>
          <w:rFonts w:ascii="Arial" w:eastAsia="Arial" w:hAnsi="Arial" w:cs="Arial"/>
          <w:spacing w:val="-1"/>
          <w:sz w:val="24"/>
          <w:szCs w:val="24"/>
        </w:rPr>
        <w:t xml:space="preserve">and RFD90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rfo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man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, </w:t>
      </w:r>
      <w:proofErr w:type="gramStart"/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ty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ity.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tive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ra RF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 API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w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xisti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ade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res</w:t>
      </w:r>
    </w:p>
    <w:p w14:paraId="5B50E48B" w14:textId="77777777" w:rsidR="00F17B03" w:rsidRDefault="00F17B03">
      <w:pPr>
        <w:spacing w:line="200" w:lineRule="exact"/>
      </w:pPr>
    </w:p>
    <w:p w14:paraId="495C8C00" w14:textId="77777777" w:rsidR="00F17B03" w:rsidRDefault="00F17B03">
      <w:pPr>
        <w:spacing w:line="200" w:lineRule="exact"/>
      </w:pPr>
    </w:p>
    <w:p w14:paraId="7E73BE3A" w14:textId="3E23C300" w:rsidR="00F17B03" w:rsidRDefault="00F17B03">
      <w:pPr>
        <w:spacing w:before="17" w:line="200" w:lineRule="exact"/>
      </w:pPr>
    </w:p>
    <w:p w14:paraId="1CFCDFE4" w14:textId="3A5F237D" w:rsidR="00CF46B4" w:rsidRDefault="00CF46B4" w:rsidP="00CF46B4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 w:rsidR="00FB2139">
        <w:rPr>
          <w:rFonts w:ascii="Arial" w:eastAsia="Arial" w:hAnsi="Arial" w:cs="Arial"/>
          <w:color w:val="005C83"/>
          <w:sz w:val="28"/>
          <w:szCs w:val="28"/>
        </w:rPr>
        <w:t>100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</w:p>
    <w:p w14:paraId="2C25EC78" w14:textId="077CFC4B" w:rsidR="00CF46B4" w:rsidRDefault="00CF46B4" w:rsidP="00CF46B4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New key remapping support for lower and upper trigger </w:t>
      </w:r>
    </w:p>
    <w:p w14:paraId="7479D481" w14:textId="1EDC9C75" w:rsidR="00FB2139" w:rsidRDefault="00F3410A" w:rsidP="00FB2139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Supports Fixed reader </w:t>
      </w:r>
    </w:p>
    <w:p w14:paraId="106AE5E3" w14:textId="15E46D6F" w:rsidR="00FB2139" w:rsidRPr="00FB2139" w:rsidRDefault="007B1D77" w:rsidP="00FB2139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BT </w:t>
      </w:r>
      <w:r w:rsidR="00FB2139">
        <w:rPr>
          <w:rFonts w:ascii="Arial" w:eastAsia="Arial" w:hAnsi="Arial" w:cs="Arial"/>
          <w:sz w:val="24"/>
          <w:szCs w:val="24"/>
        </w:rPr>
        <w:t xml:space="preserve">Connection </w:t>
      </w:r>
      <w:r>
        <w:rPr>
          <w:rFonts w:ascii="Arial" w:eastAsia="Arial" w:hAnsi="Arial" w:cs="Arial"/>
          <w:sz w:val="24"/>
          <w:szCs w:val="24"/>
        </w:rPr>
        <w:t>failures with Samsung devices</w:t>
      </w:r>
    </w:p>
    <w:p w14:paraId="45ED8BBD" w14:textId="17C7E2E0" w:rsidR="00CF46B4" w:rsidRDefault="00FB2139" w:rsidP="00CF46B4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General </w:t>
      </w:r>
      <w:r w:rsidR="00CF46B4">
        <w:rPr>
          <w:rFonts w:ascii="Arial" w:eastAsia="Arial" w:hAnsi="Arial" w:cs="Arial"/>
          <w:sz w:val="24"/>
          <w:szCs w:val="24"/>
        </w:rPr>
        <w:t>BUG fixes and stability</w:t>
      </w:r>
    </w:p>
    <w:p w14:paraId="34BEF655" w14:textId="77777777" w:rsidR="00CF46B4" w:rsidRDefault="00CF46B4" w:rsidP="008E7185">
      <w:pPr>
        <w:spacing w:before="25"/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367D7855" w14:textId="081BFCD4" w:rsidR="008E7185" w:rsidRDefault="008E7185" w:rsidP="008E7185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86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2.82</w:t>
      </w:r>
    </w:p>
    <w:p w14:paraId="067E33D1" w14:textId="1F981028" w:rsidR="008E7185" w:rsidRPr="00B95E81" w:rsidRDefault="008E7185" w:rsidP="008E7185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 w:rsidRPr="00B95E81">
        <w:rPr>
          <w:rFonts w:ascii="Arial" w:eastAsia="Arial" w:hAnsi="Arial" w:cs="Arial"/>
          <w:sz w:val="24"/>
          <w:szCs w:val="24"/>
        </w:rPr>
        <w:t xml:space="preserve">Support </w:t>
      </w:r>
      <w:r>
        <w:rPr>
          <w:rFonts w:ascii="Arial" w:eastAsia="Arial" w:hAnsi="Arial" w:cs="Arial"/>
          <w:sz w:val="24"/>
          <w:szCs w:val="24"/>
        </w:rPr>
        <w:t>RFD90 devices</w:t>
      </w:r>
    </w:p>
    <w:p w14:paraId="329691B9" w14:textId="08A38390" w:rsidR="008E7185" w:rsidRDefault="008E7185" w:rsidP="008E7185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BUG fixes and stability</w:t>
      </w:r>
    </w:p>
    <w:p w14:paraId="725809D0" w14:textId="77777777" w:rsidR="008E7185" w:rsidRDefault="008E7185" w:rsidP="00E908BF">
      <w:pPr>
        <w:spacing w:before="25"/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0383AC04" w14:textId="0481604D" w:rsidR="00E908BF" w:rsidRDefault="00E908BF" w:rsidP="00E908BF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82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44</w:t>
      </w:r>
    </w:p>
    <w:p w14:paraId="6D6ACE2C" w14:textId="0D456574" w:rsidR="00E908BF" w:rsidRPr="00B95E81" w:rsidRDefault="00E908BF" w:rsidP="00E908BF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 w:rsidRPr="00B95E81">
        <w:rPr>
          <w:rFonts w:ascii="Arial" w:eastAsia="Arial" w:hAnsi="Arial" w:cs="Arial"/>
          <w:sz w:val="24"/>
          <w:szCs w:val="24"/>
        </w:rPr>
        <w:t xml:space="preserve">Support Common IO </w:t>
      </w:r>
      <w:r>
        <w:rPr>
          <w:rFonts w:ascii="Arial" w:eastAsia="Arial" w:hAnsi="Arial" w:cs="Arial"/>
          <w:sz w:val="24"/>
          <w:szCs w:val="24"/>
        </w:rPr>
        <w:t xml:space="preserve">or Bluetooth </w:t>
      </w:r>
      <w:r w:rsidRPr="00B95E81">
        <w:rPr>
          <w:rFonts w:ascii="Arial" w:eastAsia="Arial" w:hAnsi="Arial" w:cs="Arial"/>
          <w:sz w:val="24"/>
          <w:szCs w:val="24"/>
        </w:rPr>
        <w:t>based communication for RFD40</w:t>
      </w:r>
    </w:p>
    <w:p w14:paraId="35745B15" w14:textId="53459062" w:rsidR="00E908BF" w:rsidRDefault="00E908BF" w:rsidP="00E908BF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 w:rsidRPr="00B95E81">
        <w:rPr>
          <w:rFonts w:ascii="Arial" w:eastAsia="Arial" w:hAnsi="Arial" w:cs="Arial"/>
          <w:sz w:val="24"/>
          <w:szCs w:val="24"/>
        </w:rPr>
        <w:t>Firmware update API</w:t>
      </w:r>
      <w:r>
        <w:rPr>
          <w:rFonts w:ascii="Arial" w:eastAsia="Arial" w:hAnsi="Arial" w:cs="Arial"/>
          <w:sz w:val="24"/>
          <w:szCs w:val="24"/>
        </w:rPr>
        <w:t xml:space="preserve"> applicable for RFD40</w:t>
      </w:r>
    </w:p>
    <w:p w14:paraId="2EC0EC79" w14:textId="56B8C9DE" w:rsidR="00E908BF" w:rsidRDefault="00E908BF" w:rsidP="00E908BF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Multi-tag </w:t>
      </w:r>
      <w:proofErr w:type="gramStart"/>
      <w:r>
        <w:rPr>
          <w:rFonts w:ascii="Arial" w:eastAsia="Arial" w:hAnsi="Arial" w:cs="Arial"/>
          <w:sz w:val="24"/>
          <w:szCs w:val="24"/>
        </w:rPr>
        <w:t>locate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API</w:t>
      </w:r>
    </w:p>
    <w:p w14:paraId="443316BB" w14:textId="0A2538D8" w:rsidR="00E908BF" w:rsidRDefault="00E908BF" w:rsidP="00E908BF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Key remapping support for RFD40</w:t>
      </w:r>
    </w:p>
    <w:p w14:paraId="51027F39" w14:textId="77AA7B82" w:rsidR="00E908BF" w:rsidRPr="00B95E81" w:rsidRDefault="00E908BF" w:rsidP="00E908BF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API support for both scanner and RFID </w:t>
      </w:r>
      <w:r w:rsidR="008E7185">
        <w:rPr>
          <w:rFonts w:ascii="Arial" w:eastAsia="Arial" w:hAnsi="Arial" w:cs="Arial"/>
          <w:sz w:val="24"/>
          <w:szCs w:val="24"/>
        </w:rPr>
        <w:t>Functionalities</w:t>
      </w:r>
    </w:p>
    <w:p w14:paraId="7CFCA645" w14:textId="77777777" w:rsidR="00E908BF" w:rsidRDefault="00E908BF">
      <w:pPr>
        <w:spacing w:before="17" w:line="200" w:lineRule="exact"/>
      </w:pPr>
    </w:p>
    <w:p w14:paraId="2F006B5E" w14:textId="77777777" w:rsidR="00E908BF" w:rsidRDefault="00E908BF">
      <w:pPr>
        <w:spacing w:before="17" w:line="200" w:lineRule="exact"/>
      </w:pPr>
    </w:p>
    <w:p w14:paraId="3E8BAA89" w14:textId="25C474F2" w:rsidR="00B95E81" w:rsidRDefault="00B95E81" w:rsidP="00B95E81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44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34</w:t>
      </w:r>
    </w:p>
    <w:p w14:paraId="2564EE6E" w14:textId="7FC8F9EF" w:rsidR="00B95E81" w:rsidRPr="00B95E81" w:rsidRDefault="00B95E81" w:rsidP="00B95E81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 w:rsidRPr="00B95E81">
        <w:rPr>
          <w:rFonts w:ascii="Arial" w:eastAsia="Arial" w:hAnsi="Arial" w:cs="Arial"/>
          <w:sz w:val="24"/>
          <w:szCs w:val="24"/>
        </w:rPr>
        <w:t>Support Common IO based communication for RFD40</w:t>
      </w:r>
    </w:p>
    <w:p w14:paraId="17800034" w14:textId="44BC209D" w:rsidR="00B95E81" w:rsidRPr="00B95E81" w:rsidRDefault="00B95E81" w:rsidP="00B95E81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 w:rsidRPr="00B95E81">
        <w:rPr>
          <w:rFonts w:ascii="Arial" w:eastAsia="Arial" w:hAnsi="Arial" w:cs="Arial"/>
          <w:sz w:val="24"/>
          <w:szCs w:val="24"/>
        </w:rPr>
        <w:t>Firmware update API</w:t>
      </w:r>
      <w:r>
        <w:rPr>
          <w:rFonts w:ascii="Arial" w:eastAsia="Arial" w:hAnsi="Arial" w:cs="Arial"/>
          <w:sz w:val="24"/>
          <w:szCs w:val="24"/>
        </w:rPr>
        <w:t xml:space="preserve"> applicable for RFD40</w:t>
      </w:r>
    </w:p>
    <w:p w14:paraId="0E1C0E87" w14:textId="77777777" w:rsidR="00B95E81" w:rsidRDefault="00B95E81" w:rsidP="00B95E81">
      <w:pPr>
        <w:spacing w:before="62"/>
        <w:ind w:left="1800"/>
        <w:rPr>
          <w:rFonts w:ascii="Arial" w:eastAsia="Arial" w:hAnsi="Arial" w:cs="Arial"/>
          <w:sz w:val="24"/>
          <w:szCs w:val="24"/>
        </w:rPr>
      </w:pPr>
    </w:p>
    <w:p w14:paraId="1C7B3ACE" w14:textId="77777777" w:rsidR="00B95E81" w:rsidRDefault="00B95E81">
      <w:pPr>
        <w:spacing w:before="25"/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3955BC4B" w14:textId="0201DCAB" w:rsidR="00F17B03" w:rsidRDefault="001701B9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lastRenderedPageBreak/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34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29</w:t>
      </w:r>
    </w:p>
    <w:p w14:paraId="29256197" w14:textId="77777777" w:rsidR="00F17B03" w:rsidRDefault="001701B9">
      <w:pPr>
        <w:spacing w:before="62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 Tag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ra RFID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6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.</w:t>
      </w:r>
    </w:p>
    <w:p w14:paraId="1A1D9741" w14:textId="77777777" w:rsidR="00F17B03" w:rsidRDefault="001701B9">
      <w:pPr>
        <w:tabs>
          <w:tab w:val="left" w:pos="2160"/>
        </w:tabs>
        <w:spacing w:before="18" w:line="260" w:lineRule="exact"/>
        <w:ind w:left="2160" w:right="1399" w:hanging="3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dd</w:t>
      </w:r>
      <w:r>
        <w:rPr>
          <w:rFonts w:ascii="Arial" w:eastAsia="Arial" w:hAnsi="Arial" w:cs="Arial"/>
          <w:sz w:val="24"/>
          <w:szCs w:val="24"/>
        </w:rPr>
        <w:t>iti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retry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up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words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which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dd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 w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ite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ss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.</w:t>
      </w:r>
    </w:p>
    <w:p w14:paraId="7C405155" w14:textId="77777777" w:rsidR="00F17B03" w:rsidRDefault="001701B9">
      <w:pPr>
        <w:spacing w:line="280" w:lineRule="exact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x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iss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wi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B</w:t>
      </w:r>
      <w:r>
        <w:rPr>
          <w:rFonts w:ascii="Arial" w:eastAsia="Arial" w:hAnsi="Arial" w:cs="Arial"/>
          <w:position w:val="-1"/>
          <w:sz w:val="24"/>
          <w:szCs w:val="24"/>
        </w:rPr>
        <w:t>lock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ma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ck 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</w:t>
      </w:r>
      <w:r>
        <w:rPr>
          <w:rFonts w:ascii="Arial" w:eastAsia="Arial" w:hAnsi="Arial" w:cs="Arial"/>
          <w:position w:val="-1"/>
          <w:sz w:val="24"/>
          <w:szCs w:val="24"/>
        </w:rPr>
        <w:t>ry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ck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mo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4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b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ck</w:t>
      </w:r>
      <w:r>
        <w:rPr>
          <w:rFonts w:ascii="Arial" w:eastAsia="Arial" w:hAnsi="Arial" w:cs="Arial"/>
          <w:spacing w:val="8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</w:p>
    <w:p w14:paraId="4A7D16F9" w14:textId="77777777" w:rsidR="00F17B03" w:rsidRDefault="00F17B03">
      <w:pPr>
        <w:spacing w:line="200" w:lineRule="exact"/>
      </w:pPr>
    </w:p>
    <w:p w14:paraId="3BE73A48" w14:textId="77777777" w:rsidR="00F17B03" w:rsidRDefault="00F17B03">
      <w:pPr>
        <w:spacing w:before="16" w:line="200" w:lineRule="exact"/>
      </w:pPr>
    </w:p>
    <w:p w14:paraId="30B39E3F" w14:textId="77777777" w:rsidR="00F17B03" w:rsidRDefault="001701B9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2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29</w:t>
      </w:r>
      <w:r>
        <w:rPr>
          <w:rFonts w:ascii="Arial" w:eastAsia="Arial" w:hAnsi="Arial" w:cs="Arial"/>
          <w:color w:val="005C83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.2</w:t>
      </w:r>
      <w:r>
        <w:rPr>
          <w:rFonts w:ascii="Arial" w:eastAsia="Arial" w:hAnsi="Arial" w:cs="Arial"/>
          <w:color w:val="005C83"/>
          <w:sz w:val="28"/>
          <w:szCs w:val="28"/>
        </w:rPr>
        <w:t>7</w:t>
      </w:r>
    </w:p>
    <w:p w14:paraId="75CA924D" w14:textId="77777777" w:rsidR="00F17B03" w:rsidRDefault="001701B9">
      <w:pPr>
        <w:tabs>
          <w:tab w:val="left" w:pos="2160"/>
        </w:tabs>
        <w:spacing w:before="61"/>
        <w:ind w:left="2160" w:right="1398" w:hanging="3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Arial" w:eastAsia="Arial" w:hAnsi="Arial" w:cs="Arial"/>
          <w:spacing w:val="1"/>
          <w:sz w:val="24"/>
          <w:szCs w:val="24"/>
        </w:rPr>
        <w:t>Add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SDK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roid</w:t>
      </w:r>
      <w:proofErr w:type="gramEnd"/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0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vices.</w:t>
      </w:r>
    </w:p>
    <w:p w14:paraId="775B95BF" w14:textId="77777777" w:rsidR="00F17B03" w:rsidRDefault="001701B9">
      <w:pPr>
        <w:spacing w:line="280" w:lineRule="exact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up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dd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r 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nd</w:t>
      </w:r>
      <w:r>
        <w:rPr>
          <w:rFonts w:ascii="Arial" w:eastAsia="Arial" w:hAnsi="Arial" w:cs="Arial"/>
          <w:position w:val="-1"/>
          <w:sz w:val="24"/>
          <w:szCs w:val="24"/>
        </w:rPr>
        <w:t>roid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rele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</w:p>
    <w:p w14:paraId="0F8CB14F" w14:textId="77777777" w:rsidR="00F17B03" w:rsidRDefault="001701B9">
      <w:pPr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le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lu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.3</w:t>
      </w:r>
    </w:p>
    <w:p w14:paraId="237ACCFD" w14:textId="77777777" w:rsidR="00F17B03" w:rsidRDefault="00F17B03">
      <w:pPr>
        <w:spacing w:line="200" w:lineRule="exact"/>
      </w:pPr>
    </w:p>
    <w:p w14:paraId="3916BC9C" w14:textId="77777777" w:rsidR="00F17B03" w:rsidRDefault="00F17B03">
      <w:pPr>
        <w:spacing w:before="6" w:line="220" w:lineRule="exact"/>
        <w:rPr>
          <w:sz w:val="22"/>
          <w:szCs w:val="22"/>
        </w:rPr>
      </w:pPr>
    </w:p>
    <w:p w14:paraId="384E7714" w14:textId="77777777" w:rsidR="00F17B03" w:rsidRDefault="001701B9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 xml:space="preserve">es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19</w:t>
      </w:r>
    </w:p>
    <w:p w14:paraId="353AFBE7" w14:textId="77777777" w:rsidR="00F17B03" w:rsidRDefault="001701B9">
      <w:pPr>
        <w:tabs>
          <w:tab w:val="left" w:pos="2160"/>
        </w:tabs>
        <w:spacing w:before="59"/>
        <w:ind w:left="2160" w:right="1404" w:hanging="3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issue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SDK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ry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mu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ge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r 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st,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 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isco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</w:p>
    <w:p w14:paraId="32DEAB41" w14:textId="77777777" w:rsidR="00F17B03" w:rsidRDefault="001701B9">
      <w:pPr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ge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pacing w:val="3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s</w:t>
      </w:r>
    </w:p>
    <w:p w14:paraId="235CAA64" w14:textId="77777777" w:rsidR="00F17B03" w:rsidRDefault="00F17B03">
      <w:pPr>
        <w:spacing w:line="200" w:lineRule="exact"/>
      </w:pPr>
    </w:p>
    <w:p w14:paraId="350186A3" w14:textId="77777777" w:rsidR="00F17B03" w:rsidRDefault="00F17B03">
      <w:pPr>
        <w:spacing w:line="200" w:lineRule="exact"/>
      </w:pPr>
    </w:p>
    <w:p w14:paraId="1696D98F" w14:textId="77777777" w:rsidR="00F17B03" w:rsidRDefault="00F17B03">
      <w:pPr>
        <w:spacing w:before="2" w:line="240" w:lineRule="exact"/>
        <w:rPr>
          <w:sz w:val="24"/>
          <w:szCs w:val="24"/>
        </w:rPr>
      </w:pPr>
    </w:p>
    <w:p w14:paraId="3424FB39" w14:textId="77777777" w:rsidR="00F17B03" w:rsidRDefault="001701B9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 xml:space="preserve">es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 V2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16</w:t>
      </w:r>
    </w:p>
    <w:p w14:paraId="09C67CFF" w14:textId="77777777" w:rsidR="00F17B03" w:rsidRDefault="001701B9">
      <w:pPr>
        <w:spacing w:before="59"/>
        <w:ind w:left="1800"/>
        <w:rPr>
          <w:rFonts w:ascii="Arial" w:eastAsia="Arial" w:hAnsi="Arial" w:cs="Arial"/>
          <w:sz w:val="24"/>
          <w:szCs w:val="24"/>
        </w:rPr>
        <w:sectPr w:rsidR="00F17B03">
          <w:headerReference w:type="default" r:id="rId8"/>
          <w:footerReference w:type="default" r:id="rId9"/>
          <w:pgSz w:w="12240" w:h="15840"/>
          <w:pgMar w:top="1380" w:right="0" w:bottom="280" w:left="0" w:header="345" w:footer="227" w:gutter="0"/>
          <w:pgNumType w:start="1"/>
          <w:cols w:space="720"/>
        </w:sect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x iss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SDK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crash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6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ID 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vice</w:t>
      </w:r>
    </w:p>
    <w:p w14:paraId="1EB5FA76" w14:textId="77777777" w:rsidR="00F17B03" w:rsidRDefault="00F17B03">
      <w:pPr>
        <w:spacing w:before="7" w:line="140" w:lineRule="exact"/>
        <w:rPr>
          <w:sz w:val="14"/>
          <w:szCs w:val="14"/>
        </w:rPr>
      </w:pPr>
    </w:p>
    <w:p w14:paraId="465640B5" w14:textId="77777777" w:rsidR="00F17B03" w:rsidRDefault="00F17B03">
      <w:pPr>
        <w:spacing w:line="200" w:lineRule="exact"/>
      </w:pPr>
    </w:p>
    <w:p w14:paraId="75FD304D" w14:textId="77777777" w:rsidR="00F17B03" w:rsidRDefault="00F17B03">
      <w:pPr>
        <w:spacing w:line="200" w:lineRule="exact"/>
      </w:pPr>
    </w:p>
    <w:p w14:paraId="0D32DDEE" w14:textId="77777777" w:rsidR="00F17B03" w:rsidRDefault="00F17B03">
      <w:pPr>
        <w:spacing w:line="200" w:lineRule="exact"/>
      </w:pPr>
    </w:p>
    <w:p w14:paraId="7378B2EC" w14:textId="77777777" w:rsidR="00F17B03" w:rsidRDefault="001701B9">
      <w:pPr>
        <w:tabs>
          <w:tab w:val="left" w:pos="2160"/>
        </w:tabs>
        <w:spacing w:before="15"/>
        <w:ind w:left="2160" w:right="1403" w:hanging="3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issue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1"/>
          <w:sz w:val="24"/>
          <w:szCs w:val="24"/>
        </w:rPr>
        <w:t>no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it)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PI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 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 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prefilt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</w:p>
    <w:p w14:paraId="7875022A" w14:textId="77777777" w:rsidR="00F17B03" w:rsidRDefault="00F17B03">
      <w:pPr>
        <w:spacing w:line="200" w:lineRule="exact"/>
      </w:pPr>
    </w:p>
    <w:p w14:paraId="3BE0FDF8" w14:textId="77777777" w:rsidR="00F17B03" w:rsidRDefault="00F17B03">
      <w:pPr>
        <w:spacing w:before="15" w:line="220" w:lineRule="exact"/>
        <w:rPr>
          <w:sz w:val="22"/>
          <w:szCs w:val="22"/>
        </w:rPr>
      </w:pPr>
    </w:p>
    <w:p w14:paraId="52041A6C" w14:textId="77777777" w:rsidR="00F17B03" w:rsidRDefault="00F17B03">
      <w:pPr>
        <w:spacing w:before="4" w:line="180" w:lineRule="exact"/>
        <w:rPr>
          <w:sz w:val="18"/>
          <w:szCs w:val="18"/>
        </w:rPr>
      </w:pPr>
    </w:p>
    <w:p w14:paraId="02768E69" w14:textId="77777777" w:rsidR="00F17B03" w:rsidRDefault="00F17B03">
      <w:pPr>
        <w:spacing w:line="200" w:lineRule="exact"/>
      </w:pPr>
    </w:p>
    <w:p w14:paraId="1941F836" w14:textId="77777777" w:rsidR="00F17B03" w:rsidRDefault="001701B9">
      <w:pPr>
        <w:ind w:left="14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-1"/>
          <w:sz w:val="21"/>
          <w:szCs w:val="21"/>
        </w:rPr>
        <w:t>I</w:t>
      </w:r>
      <w:r>
        <w:rPr>
          <w:rFonts w:ascii="Arial" w:eastAsia="Arial" w:hAnsi="Arial" w:cs="Arial"/>
          <w:b/>
          <w:sz w:val="21"/>
          <w:szCs w:val="21"/>
        </w:rPr>
        <w:t>mpor</w:t>
      </w:r>
      <w:r>
        <w:rPr>
          <w:rFonts w:ascii="Arial" w:eastAsia="Arial" w:hAnsi="Arial" w:cs="Arial"/>
          <w:b/>
          <w:spacing w:val="-1"/>
          <w:sz w:val="21"/>
          <w:szCs w:val="21"/>
        </w:rPr>
        <w:t>t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nt</w:t>
      </w:r>
      <w:r>
        <w:rPr>
          <w:rFonts w:ascii="Arial" w:eastAsia="Arial" w:hAnsi="Arial" w:cs="Arial"/>
          <w:b/>
          <w:spacing w:val="-1"/>
          <w:sz w:val="21"/>
          <w:szCs w:val="21"/>
        </w:rPr>
        <w:t xml:space="preserve"> N</w:t>
      </w:r>
      <w:r>
        <w:rPr>
          <w:rFonts w:ascii="Arial" w:eastAsia="Arial" w:hAnsi="Arial" w:cs="Arial"/>
          <w:b/>
          <w:sz w:val="21"/>
          <w:szCs w:val="21"/>
        </w:rPr>
        <w:t>ote:</w:t>
      </w:r>
    </w:p>
    <w:p w14:paraId="12DBED97" w14:textId="77777777" w:rsidR="00F17B03" w:rsidRDefault="00F17B03">
      <w:pPr>
        <w:spacing w:before="6" w:line="140" w:lineRule="exact"/>
        <w:rPr>
          <w:sz w:val="14"/>
          <w:szCs w:val="14"/>
        </w:rPr>
      </w:pPr>
    </w:p>
    <w:p w14:paraId="1A36664A" w14:textId="77777777" w:rsidR="00F17B03" w:rsidRDefault="001701B9">
      <w:pPr>
        <w:ind w:left="2160" w:right="140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SDK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om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ity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1"/>
          <w:sz w:val="24"/>
          <w:szCs w:val="24"/>
        </w:rPr>
        <w:t>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 PC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ier 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l PC 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9</w:t>
      </w:r>
      <w:r>
        <w:rPr>
          <w:rFonts w:ascii="Arial" w:eastAsia="Arial" w:hAnsi="Arial" w:cs="Arial"/>
          <w:sz w:val="24"/>
          <w:szCs w:val="24"/>
        </w:rPr>
        <w:t xml:space="preserve">6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Tag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PC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>00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which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rted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ier.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up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 SDK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C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ctly 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lue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(=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>000</w:t>
      </w:r>
      <w:r>
        <w:rPr>
          <w:rFonts w:ascii="Arial" w:eastAsia="Arial" w:hAnsi="Arial" w:cs="Arial"/>
          <w:sz w:val="24"/>
          <w:szCs w:val="24"/>
        </w:rPr>
        <w:t>)</w:t>
      </w:r>
    </w:p>
    <w:p w14:paraId="33FEF3B5" w14:textId="77777777" w:rsidR="00F17B03" w:rsidRDefault="001701B9">
      <w:pPr>
        <w:ind w:left="2160" w:right="140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app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PC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HEX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 it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56D843E4" w14:textId="77777777" w:rsidR="00F17B03" w:rsidRDefault="00F17B03">
      <w:pPr>
        <w:spacing w:line="200" w:lineRule="exact"/>
      </w:pPr>
    </w:p>
    <w:p w14:paraId="41B15333" w14:textId="77777777" w:rsidR="00F17B03" w:rsidRDefault="00F17B03">
      <w:pPr>
        <w:spacing w:before="15" w:line="220" w:lineRule="exact"/>
        <w:rPr>
          <w:sz w:val="22"/>
          <w:szCs w:val="22"/>
        </w:rPr>
      </w:pPr>
    </w:p>
    <w:p w14:paraId="4AD1AF68" w14:textId="77777777" w:rsidR="00F17B03" w:rsidRDefault="001701B9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 xml:space="preserve">es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5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11</w:t>
      </w:r>
    </w:p>
    <w:p w14:paraId="6943077D" w14:textId="77777777" w:rsidR="00F17B03" w:rsidRDefault="001701B9">
      <w:pPr>
        <w:spacing w:before="1"/>
        <w:ind w:left="1800"/>
        <w:rPr>
          <w:rFonts w:ascii="Arial" w:eastAsia="Arial" w:hAnsi="Arial" w:cs="Arial"/>
          <w:sz w:val="24"/>
          <w:szCs w:val="24"/>
        </w:rPr>
        <w:sectPr w:rsidR="00F17B03">
          <w:pgSz w:w="12240" w:h="15840"/>
          <w:pgMar w:top="1380" w:right="0" w:bottom="280" w:left="0" w:header="345" w:footer="227" w:gutter="0"/>
          <w:cols w:space="720"/>
        </w:sect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1"/>
          <w:sz w:val="24"/>
          <w:szCs w:val="24"/>
        </w:rPr>
        <w:t>nne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</w:p>
    <w:p w14:paraId="4B833707" w14:textId="77777777" w:rsidR="00F17B03" w:rsidRDefault="00F17B03">
      <w:pPr>
        <w:spacing w:before="7" w:line="140" w:lineRule="exact"/>
        <w:rPr>
          <w:sz w:val="14"/>
          <w:szCs w:val="14"/>
        </w:rPr>
      </w:pPr>
    </w:p>
    <w:p w14:paraId="03E2E19C" w14:textId="77777777" w:rsidR="00F17B03" w:rsidRDefault="00F17B03">
      <w:pPr>
        <w:spacing w:line="200" w:lineRule="exact"/>
      </w:pPr>
    </w:p>
    <w:p w14:paraId="31F5DDE3" w14:textId="77777777" w:rsidR="00F17B03" w:rsidRDefault="00F17B03">
      <w:pPr>
        <w:spacing w:line="200" w:lineRule="exact"/>
      </w:pPr>
    </w:p>
    <w:p w14:paraId="404E1A7E" w14:textId="77777777" w:rsidR="00F17B03" w:rsidRDefault="00F17B03">
      <w:pPr>
        <w:spacing w:line="200" w:lineRule="exact"/>
      </w:pPr>
    </w:p>
    <w:p w14:paraId="0F5B2320" w14:textId="77777777" w:rsidR="00F17B03" w:rsidRDefault="001701B9">
      <w:pPr>
        <w:spacing w:before="15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sc</w:t>
      </w:r>
      <w:r>
        <w:rPr>
          <w:rFonts w:ascii="Arial" w:eastAsia="Arial" w:hAnsi="Arial" w:cs="Arial"/>
          <w:spacing w:val="1"/>
          <w:sz w:val="24"/>
          <w:szCs w:val="24"/>
        </w:rPr>
        <w:t>onne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</w:p>
    <w:p w14:paraId="365F43D0" w14:textId="77777777" w:rsidR="00F17B03" w:rsidRDefault="001701B9">
      <w:pPr>
        <w:spacing w:line="280" w:lineRule="exact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tro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position w:val="-1"/>
          <w:sz w:val="24"/>
          <w:szCs w:val="24"/>
        </w:rPr>
        <w:t>ce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w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PI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‘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De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fau</w:t>
      </w:r>
      <w:r>
        <w:rPr>
          <w:rFonts w:ascii="Arial" w:eastAsia="Arial" w:hAnsi="Arial" w:cs="Arial"/>
          <w:position w:val="-1"/>
          <w:sz w:val="24"/>
          <w:szCs w:val="24"/>
        </w:rPr>
        <w:t>ltC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fi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gu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on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>’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fi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gu</w:t>
      </w:r>
      <w:r>
        <w:rPr>
          <w:rFonts w:ascii="Arial" w:eastAsia="Arial" w:hAnsi="Arial" w:cs="Arial"/>
          <w:position w:val="-1"/>
          <w:sz w:val="24"/>
          <w:szCs w:val="24"/>
        </w:rPr>
        <w:t>re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re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de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</w:p>
    <w:p w14:paraId="7FB95D72" w14:textId="77777777" w:rsidR="00F17B03" w:rsidRDefault="001701B9">
      <w:pPr>
        <w:tabs>
          <w:tab w:val="left" w:pos="2160"/>
        </w:tabs>
        <w:ind w:left="2160" w:right="1404" w:hanging="3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relat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cra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no</w:t>
      </w:r>
      <w:r>
        <w:rPr>
          <w:rFonts w:ascii="Arial" w:eastAsia="Arial" w:hAnsi="Arial" w:cs="Arial"/>
          <w:sz w:val="24"/>
          <w:szCs w:val="24"/>
        </w:rPr>
        <w:t>tic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D2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rom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rgi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cra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le</w:t>
      </w:r>
    </w:p>
    <w:p w14:paraId="0542EB48" w14:textId="77777777" w:rsidR="00F17B03" w:rsidRDefault="00F17B03">
      <w:pPr>
        <w:spacing w:before="10" w:line="180" w:lineRule="exact"/>
        <w:rPr>
          <w:sz w:val="18"/>
          <w:szCs w:val="18"/>
        </w:rPr>
      </w:pPr>
    </w:p>
    <w:p w14:paraId="7348EF36" w14:textId="77777777" w:rsidR="00F17B03" w:rsidRDefault="00F17B03">
      <w:pPr>
        <w:spacing w:line="200" w:lineRule="exact"/>
      </w:pPr>
    </w:p>
    <w:p w14:paraId="500DE473" w14:textId="77777777" w:rsidR="00F17B03" w:rsidRDefault="001701B9">
      <w:pPr>
        <w:ind w:left="1440" w:right="8221"/>
        <w:jc w:val="both"/>
        <w:rPr>
          <w:rFonts w:ascii="Arial" w:eastAsia="Arial" w:hAnsi="Arial" w:cs="Arial"/>
          <w:sz w:val="28"/>
          <w:szCs w:val="28"/>
        </w:rPr>
      </w:pPr>
      <w:bookmarkStart w:id="0" w:name="_Hlk77001906"/>
      <w:r>
        <w:rPr>
          <w:rFonts w:ascii="Arial" w:eastAsia="Arial" w:hAnsi="Arial" w:cs="Arial"/>
          <w:color w:val="005C83"/>
          <w:spacing w:val="1"/>
          <w:sz w:val="28"/>
          <w:szCs w:val="28"/>
        </w:rPr>
        <w:t>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e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i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005C83"/>
          <w:sz w:val="28"/>
          <w:szCs w:val="28"/>
        </w:rPr>
        <w:t>e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m</w:t>
      </w:r>
      <w:r>
        <w:rPr>
          <w:rFonts w:ascii="Arial" w:eastAsia="Arial" w:hAnsi="Arial" w:cs="Arial"/>
          <w:color w:val="005C83"/>
          <w:sz w:val="28"/>
          <w:szCs w:val="28"/>
        </w:rPr>
        <w:t>pa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pacing w:val="-2"/>
          <w:sz w:val="28"/>
          <w:szCs w:val="28"/>
        </w:rPr>
        <w:t>i</w:t>
      </w:r>
      <w:r>
        <w:rPr>
          <w:rFonts w:ascii="Arial" w:eastAsia="Arial" w:hAnsi="Arial" w:cs="Arial"/>
          <w:color w:val="005C83"/>
          <w:sz w:val="28"/>
          <w:szCs w:val="28"/>
        </w:rPr>
        <w:t>bili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y</w:t>
      </w:r>
    </w:p>
    <w:p w14:paraId="4001F71B" w14:textId="77777777" w:rsidR="00F17B03" w:rsidRDefault="00F17B03">
      <w:pPr>
        <w:spacing w:line="280" w:lineRule="exact"/>
        <w:rPr>
          <w:sz w:val="28"/>
          <w:szCs w:val="28"/>
        </w:rPr>
      </w:pPr>
    </w:p>
    <w:p w14:paraId="07992DA5" w14:textId="77777777" w:rsidR="00767879" w:rsidRPr="00752A3F" w:rsidRDefault="00767879" w:rsidP="00767879">
      <w:pPr>
        <w:pStyle w:val="NormalWeb"/>
        <w:numPr>
          <w:ilvl w:val="0"/>
          <w:numId w:val="6"/>
        </w:numPr>
        <w:spacing w:beforeAutospacing="1" w:afterAutospacing="1"/>
        <w:ind w:right="720"/>
        <w:rPr>
          <w:color w:val="000000"/>
        </w:rPr>
      </w:pPr>
      <w:r>
        <w:t xml:space="preserve">MC33xR (Android Q and above) </w:t>
      </w:r>
    </w:p>
    <w:p w14:paraId="1A78D04F" w14:textId="77777777" w:rsidR="00767879" w:rsidRPr="00752A3F" w:rsidRDefault="00767879" w:rsidP="00767879">
      <w:pPr>
        <w:pStyle w:val="NormalWeb"/>
        <w:numPr>
          <w:ilvl w:val="0"/>
          <w:numId w:val="6"/>
        </w:numPr>
        <w:spacing w:beforeAutospacing="1" w:afterAutospacing="1"/>
        <w:ind w:right="720"/>
        <w:rPr>
          <w:color w:val="000000"/>
        </w:rPr>
      </w:pPr>
      <w:r>
        <w:t>RFD8500</w:t>
      </w:r>
    </w:p>
    <w:p w14:paraId="27DC3779" w14:textId="77777777" w:rsidR="00767879" w:rsidRPr="00752A3F" w:rsidRDefault="00767879" w:rsidP="00767879">
      <w:pPr>
        <w:pStyle w:val="NormalWeb"/>
        <w:numPr>
          <w:ilvl w:val="0"/>
          <w:numId w:val="6"/>
        </w:numPr>
        <w:spacing w:beforeAutospacing="1" w:afterAutospacing="1"/>
        <w:ind w:right="720"/>
        <w:rPr>
          <w:color w:val="000000"/>
        </w:rPr>
      </w:pPr>
      <w:r>
        <w:t>RFD40</w:t>
      </w:r>
    </w:p>
    <w:p w14:paraId="4648EF74" w14:textId="77777777" w:rsidR="00767879" w:rsidRPr="00752A3F" w:rsidRDefault="00767879" w:rsidP="00767879">
      <w:pPr>
        <w:pStyle w:val="NormalWeb"/>
        <w:numPr>
          <w:ilvl w:val="0"/>
          <w:numId w:val="6"/>
        </w:numPr>
        <w:spacing w:beforeAutospacing="1" w:afterAutospacing="1"/>
        <w:ind w:right="720"/>
        <w:rPr>
          <w:color w:val="000000"/>
        </w:rPr>
      </w:pPr>
      <w:r>
        <w:t>RFD40 Premium</w:t>
      </w:r>
    </w:p>
    <w:p w14:paraId="77170E74" w14:textId="77777777" w:rsidR="00767879" w:rsidRPr="00752A3F" w:rsidRDefault="00767879" w:rsidP="00767879">
      <w:pPr>
        <w:pStyle w:val="NormalWeb"/>
        <w:numPr>
          <w:ilvl w:val="0"/>
          <w:numId w:val="6"/>
        </w:numPr>
        <w:spacing w:beforeAutospacing="1" w:afterAutospacing="1"/>
        <w:ind w:right="720"/>
        <w:rPr>
          <w:color w:val="000000"/>
        </w:rPr>
      </w:pPr>
      <w:r>
        <w:t>RFD40 Premium Plus</w:t>
      </w:r>
    </w:p>
    <w:p w14:paraId="4A9265C3" w14:textId="77777777" w:rsidR="00767879" w:rsidRPr="00FC0857" w:rsidRDefault="00767879" w:rsidP="00767879">
      <w:pPr>
        <w:pStyle w:val="NormalWeb"/>
        <w:numPr>
          <w:ilvl w:val="0"/>
          <w:numId w:val="6"/>
        </w:numPr>
        <w:spacing w:beforeAutospacing="1" w:afterAutospacing="1"/>
        <w:ind w:right="720"/>
        <w:rPr>
          <w:color w:val="000000"/>
        </w:rPr>
      </w:pPr>
      <w:r>
        <w:t>RFD90</w:t>
      </w:r>
    </w:p>
    <w:p w14:paraId="55FC4F70" w14:textId="77777777" w:rsidR="00F17B03" w:rsidRDefault="00F17B03">
      <w:pPr>
        <w:spacing w:before="18" w:line="260" w:lineRule="exact"/>
        <w:rPr>
          <w:sz w:val="26"/>
          <w:szCs w:val="26"/>
        </w:rPr>
      </w:pPr>
    </w:p>
    <w:p w14:paraId="2E5F181A" w14:textId="4B786DB1" w:rsidR="00767879" w:rsidRPr="00767879" w:rsidRDefault="00767879">
      <w:pPr>
        <w:ind w:left="1800"/>
        <w:rPr>
          <w:rFonts w:ascii="Arial" w:eastAsia="Arial" w:hAnsi="Arial" w:cs="Arial"/>
          <w:sz w:val="24"/>
          <w:szCs w:val="24"/>
        </w:rPr>
      </w:pPr>
      <w:r w:rsidRPr="00767879">
        <w:rPr>
          <w:rFonts w:ascii="Arial" w:eastAsia="Arial" w:hAnsi="Arial" w:cs="Arial"/>
          <w:sz w:val="24"/>
          <w:szCs w:val="24"/>
        </w:rPr>
        <w:t>Note: RFD8500 has been validated with TC56 (Android Oreo), TC72 (Android Pie), TC52 (Android 10), MC3</w:t>
      </w:r>
      <w:r>
        <w:rPr>
          <w:rFonts w:ascii="Arial" w:eastAsia="Arial" w:hAnsi="Arial" w:cs="Arial"/>
          <w:sz w:val="24"/>
          <w:szCs w:val="24"/>
        </w:rPr>
        <w:t>3</w:t>
      </w:r>
      <w:r w:rsidRPr="00767879"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R</w:t>
      </w:r>
      <w:r w:rsidRPr="00767879">
        <w:rPr>
          <w:rFonts w:ascii="Arial" w:eastAsia="Arial" w:hAnsi="Arial" w:cs="Arial"/>
          <w:sz w:val="24"/>
          <w:szCs w:val="24"/>
        </w:rPr>
        <w:t xml:space="preserve"> (Android Oreo &amp; Android 10), TC26 (Android 11, Android 10) and Commercial Phones (Android 11, Android 10).</w:t>
      </w:r>
    </w:p>
    <w:p w14:paraId="3698FC66" w14:textId="77777777" w:rsidR="00F17B03" w:rsidRDefault="00F17B03">
      <w:pPr>
        <w:spacing w:before="19" w:line="260" w:lineRule="exact"/>
        <w:rPr>
          <w:sz w:val="26"/>
          <w:szCs w:val="26"/>
        </w:rPr>
      </w:pPr>
    </w:p>
    <w:p w14:paraId="2617ABC0" w14:textId="77777777" w:rsidR="00F17B03" w:rsidRDefault="001701B9">
      <w:pPr>
        <w:ind w:left="1440" w:right="9168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m</w:t>
      </w:r>
      <w:r>
        <w:rPr>
          <w:rFonts w:ascii="Arial" w:eastAsia="Arial" w:hAnsi="Arial" w:cs="Arial"/>
          <w:color w:val="005C83"/>
          <w:sz w:val="28"/>
          <w:szCs w:val="28"/>
        </w:rPr>
        <w:t>pone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n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s</w:t>
      </w:r>
    </w:p>
    <w:p w14:paraId="75249E4B" w14:textId="77777777" w:rsidR="00F17B03" w:rsidRDefault="00F17B03">
      <w:pPr>
        <w:spacing w:before="2" w:line="100" w:lineRule="exact"/>
        <w:rPr>
          <w:sz w:val="10"/>
          <w:szCs w:val="10"/>
        </w:rPr>
      </w:pPr>
    </w:p>
    <w:p w14:paraId="18D99045" w14:textId="77777777" w:rsidR="00F17B03" w:rsidRDefault="001701B9">
      <w:pPr>
        <w:ind w:left="1440" w:right="580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zip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ins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s:</w:t>
      </w:r>
    </w:p>
    <w:p w14:paraId="6D8065A1" w14:textId="77777777" w:rsidR="00F17B03" w:rsidRDefault="001701B9">
      <w:pPr>
        <w:spacing w:before="98"/>
        <w:ind w:left="1800"/>
        <w:rPr>
          <w:rFonts w:ascii="Arial" w:eastAsia="Arial" w:hAnsi="Arial" w:cs="Arial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 xml:space="preserve">•  </w:t>
      </w:r>
      <w:r>
        <w:rPr>
          <w:rFonts w:ascii="Verdana" w:eastAsia="Verdana" w:hAnsi="Verdana" w:cs="Verdana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-3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D 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3 </w:t>
      </w:r>
      <w:r>
        <w:rPr>
          <w:rFonts w:ascii="Arial" w:eastAsia="Arial" w:hAnsi="Arial" w:cs="Arial"/>
          <w:spacing w:val="-2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K a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wi</w:t>
      </w:r>
      <w:r>
        <w:rPr>
          <w:rFonts w:ascii="Arial" w:eastAsia="Arial" w:hAnsi="Arial" w:cs="Arial"/>
          <w:spacing w:val="-4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 xml:space="preserve">h </w:t>
      </w:r>
      <w:proofErr w:type="spellStart"/>
      <w:r>
        <w:rPr>
          <w:rFonts w:ascii="Arial" w:eastAsia="Arial" w:hAnsi="Arial" w:cs="Arial"/>
          <w:sz w:val="21"/>
          <w:szCs w:val="21"/>
        </w:rPr>
        <w:t>Jav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c</w:t>
      </w:r>
      <w:proofErr w:type="spellEnd"/>
    </w:p>
    <w:p w14:paraId="71C7C506" w14:textId="77777777" w:rsidR="00F17B03" w:rsidRDefault="00F17B03">
      <w:pPr>
        <w:spacing w:before="1" w:line="160" w:lineRule="exact"/>
        <w:rPr>
          <w:sz w:val="16"/>
          <w:szCs w:val="16"/>
        </w:rPr>
      </w:pPr>
    </w:p>
    <w:p w14:paraId="17DE7AFB" w14:textId="77777777" w:rsidR="00F17B03" w:rsidRDefault="001701B9">
      <w:pPr>
        <w:ind w:left="1440" w:right="941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I</w:t>
      </w:r>
      <w:r>
        <w:rPr>
          <w:rFonts w:ascii="Arial" w:eastAsia="Arial" w:hAnsi="Arial" w:cs="Arial"/>
          <w:color w:val="005C83"/>
          <w:sz w:val="28"/>
          <w:szCs w:val="28"/>
        </w:rPr>
        <w:t>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s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all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ion</w:t>
      </w:r>
    </w:p>
    <w:p w14:paraId="4D20B624" w14:textId="77777777" w:rsidR="00F17B03" w:rsidRDefault="00F17B03">
      <w:pPr>
        <w:spacing w:before="2" w:line="100" w:lineRule="exact"/>
        <w:rPr>
          <w:sz w:val="10"/>
          <w:szCs w:val="10"/>
        </w:rPr>
      </w:pPr>
    </w:p>
    <w:p w14:paraId="7AF85D70" w14:textId="77777777" w:rsidR="00F17B03" w:rsidRDefault="001701B9">
      <w:pPr>
        <w:ind w:left="1440" w:right="757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up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rted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yst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>s:</w:t>
      </w:r>
    </w:p>
    <w:p w14:paraId="25259424" w14:textId="77777777" w:rsidR="00F17B03" w:rsidRDefault="00F17B03">
      <w:pPr>
        <w:spacing w:before="19" w:line="260" w:lineRule="exact"/>
        <w:rPr>
          <w:sz w:val="26"/>
          <w:szCs w:val="26"/>
        </w:rPr>
      </w:pPr>
    </w:p>
    <w:p w14:paraId="6B3F79F2" w14:textId="77777777" w:rsidR="00767879" w:rsidRDefault="001701B9" w:rsidP="00767879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 w:rsidRPr="00CF46B4">
        <w:rPr>
          <w:rFonts w:ascii="Arial" w:eastAsia="Arial" w:hAnsi="Arial" w:cs="Arial"/>
          <w:sz w:val="24"/>
          <w:szCs w:val="24"/>
        </w:rPr>
        <w:t>A</w:t>
      </w:r>
      <w:r w:rsidRPr="00CF46B4">
        <w:rPr>
          <w:rFonts w:ascii="Arial" w:eastAsia="Arial" w:hAnsi="Arial" w:cs="Arial"/>
          <w:spacing w:val="1"/>
          <w:sz w:val="24"/>
          <w:szCs w:val="24"/>
        </w:rPr>
        <w:t>nd</w:t>
      </w:r>
      <w:r w:rsidRPr="00CF46B4">
        <w:rPr>
          <w:rFonts w:ascii="Arial" w:eastAsia="Arial" w:hAnsi="Arial" w:cs="Arial"/>
          <w:sz w:val="24"/>
          <w:szCs w:val="24"/>
        </w:rPr>
        <w:t>roid</w:t>
      </w:r>
      <w:r w:rsidRPr="00CF46B4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621385" w:rsidRPr="00CF46B4">
        <w:rPr>
          <w:rFonts w:ascii="Arial" w:eastAsia="Arial" w:hAnsi="Arial" w:cs="Arial"/>
          <w:spacing w:val="-1"/>
          <w:sz w:val="24"/>
          <w:szCs w:val="24"/>
        </w:rPr>
        <w:t xml:space="preserve">Oreo </w:t>
      </w:r>
      <w:r w:rsidRPr="00CF46B4">
        <w:rPr>
          <w:rFonts w:ascii="Arial" w:eastAsia="Arial" w:hAnsi="Arial" w:cs="Arial"/>
          <w:spacing w:val="-1"/>
          <w:sz w:val="24"/>
          <w:szCs w:val="24"/>
        </w:rPr>
        <w:t>a</w:t>
      </w:r>
      <w:r w:rsidRPr="00CF46B4">
        <w:rPr>
          <w:rFonts w:ascii="Arial" w:eastAsia="Arial" w:hAnsi="Arial" w:cs="Arial"/>
          <w:spacing w:val="1"/>
          <w:sz w:val="24"/>
          <w:szCs w:val="24"/>
        </w:rPr>
        <w:t>n</w:t>
      </w:r>
      <w:r w:rsidRPr="00CF46B4">
        <w:rPr>
          <w:rFonts w:ascii="Arial" w:eastAsia="Arial" w:hAnsi="Arial" w:cs="Arial"/>
          <w:sz w:val="24"/>
          <w:szCs w:val="24"/>
        </w:rPr>
        <w:t>d</w:t>
      </w:r>
      <w:r w:rsidRPr="00CF46B4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CF46B4">
        <w:rPr>
          <w:rFonts w:ascii="Arial" w:eastAsia="Arial" w:hAnsi="Arial" w:cs="Arial"/>
          <w:sz w:val="24"/>
          <w:szCs w:val="24"/>
        </w:rPr>
        <w:t>l</w:t>
      </w:r>
      <w:r w:rsidRPr="00CF46B4">
        <w:rPr>
          <w:rFonts w:ascii="Arial" w:eastAsia="Arial" w:hAnsi="Arial" w:cs="Arial"/>
          <w:spacing w:val="1"/>
          <w:sz w:val="24"/>
          <w:szCs w:val="24"/>
        </w:rPr>
        <w:t>a</w:t>
      </w:r>
      <w:r w:rsidRPr="00CF46B4">
        <w:rPr>
          <w:rFonts w:ascii="Arial" w:eastAsia="Arial" w:hAnsi="Arial" w:cs="Arial"/>
          <w:spacing w:val="-2"/>
          <w:sz w:val="24"/>
          <w:szCs w:val="24"/>
        </w:rPr>
        <w:t>t</w:t>
      </w:r>
      <w:r w:rsidRPr="00CF46B4">
        <w:rPr>
          <w:rFonts w:ascii="Arial" w:eastAsia="Arial" w:hAnsi="Arial" w:cs="Arial"/>
          <w:spacing w:val="1"/>
          <w:sz w:val="24"/>
          <w:szCs w:val="24"/>
        </w:rPr>
        <w:t>e</w:t>
      </w:r>
      <w:r w:rsidRPr="00CF46B4">
        <w:rPr>
          <w:rFonts w:ascii="Arial" w:eastAsia="Arial" w:hAnsi="Arial" w:cs="Arial"/>
          <w:sz w:val="24"/>
          <w:szCs w:val="24"/>
        </w:rPr>
        <w:t>r f</w:t>
      </w:r>
      <w:r w:rsidRPr="00CF46B4">
        <w:rPr>
          <w:rFonts w:ascii="Arial" w:eastAsia="Arial" w:hAnsi="Arial" w:cs="Arial"/>
          <w:spacing w:val="1"/>
          <w:sz w:val="24"/>
          <w:szCs w:val="24"/>
        </w:rPr>
        <w:t>o</w:t>
      </w:r>
      <w:r w:rsidRPr="00CF46B4">
        <w:rPr>
          <w:rFonts w:ascii="Arial" w:eastAsia="Arial" w:hAnsi="Arial" w:cs="Arial"/>
          <w:sz w:val="24"/>
          <w:szCs w:val="24"/>
        </w:rPr>
        <w:t xml:space="preserve">r </w:t>
      </w:r>
      <w:r w:rsidRPr="00CF46B4">
        <w:rPr>
          <w:rFonts w:ascii="Arial" w:eastAsia="Arial" w:hAnsi="Arial" w:cs="Arial"/>
          <w:spacing w:val="-1"/>
          <w:sz w:val="24"/>
          <w:szCs w:val="24"/>
        </w:rPr>
        <w:t>R</w:t>
      </w:r>
      <w:r w:rsidRPr="00CF46B4">
        <w:rPr>
          <w:rFonts w:ascii="Arial" w:eastAsia="Arial" w:hAnsi="Arial" w:cs="Arial"/>
          <w:sz w:val="24"/>
          <w:szCs w:val="24"/>
        </w:rPr>
        <w:t>F</w:t>
      </w:r>
      <w:r w:rsidRPr="00CF46B4">
        <w:rPr>
          <w:rFonts w:ascii="Arial" w:eastAsia="Arial" w:hAnsi="Arial" w:cs="Arial"/>
          <w:spacing w:val="-1"/>
          <w:sz w:val="24"/>
          <w:szCs w:val="24"/>
        </w:rPr>
        <w:t>D</w:t>
      </w:r>
      <w:r w:rsidRPr="00CF46B4">
        <w:rPr>
          <w:rFonts w:ascii="Arial" w:eastAsia="Arial" w:hAnsi="Arial" w:cs="Arial"/>
          <w:spacing w:val="1"/>
          <w:sz w:val="24"/>
          <w:szCs w:val="24"/>
        </w:rPr>
        <w:t>8</w:t>
      </w:r>
      <w:r w:rsidRPr="00CF46B4">
        <w:rPr>
          <w:rFonts w:ascii="Arial" w:eastAsia="Arial" w:hAnsi="Arial" w:cs="Arial"/>
          <w:spacing w:val="-1"/>
          <w:sz w:val="24"/>
          <w:szCs w:val="24"/>
        </w:rPr>
        <w:t>5</w:t>
      </w:r>
      <w:r w:rsidRPr="00CF46B4">
        <w:rPr>
          <w:rFonts w:ascii="Arial" w:eastAsia="Arial" w:hAnsi="Arial" w:cs="Arial"/>
          <w:spacing w:val="1"/>
          <w:sz w:val="24"/>
          <w:szCs w:val="24"/>
        </w:rPr>
        <w:t>0</w:t>
      </w:r>
      <w:r w:rsidRPr="00CF46B4">
        <w:rPr>
          <w:rFonts w:ascii="Arial" w:eastAsia="Arial" w:hAnsi="Arial" w:cs="Arial"/>
          <w:sz w:val="24"/>
          <w:szCs w:val="24"/>
        </w:rPr>
        <w:t>0</w:t>
      </w:r>
      <w:r w:rsidR="00767879">
        <w:rPr>
          <w:rFonts w:ascii="Arial" w:eastAsia="Arial" w:hAnsi="Arial" w:cs="Arial"/>
          <w:sz w:val="24"/>
          <w:szCs w:val="24"/>
        </w:rPr>
        <w:t xml:space="preserve">, </w:t>
      </w:r>
      <w:r w:rsidRPr="00767879">
        <w:rPr>
          <w:rFonts w:ascii="Arial" w:eastAsia="Arial" w:hAnsi="Arial" w:cs="Arial"/>
          <w:sz w:val="24"/>
          <w:szCs w:val="24"/>
        </w:rPr>
        <w:t>M</w:t>
      </w:r>
      <w:r w:rsidRPr="00767879">
        <w:rPr>
          <w:rFonts w:ascii="Arial" w:eastAsia="Arial" w:hAnsi="Arial" w:cs="Arial"/>
          <w:spacing w:val="-1"/>
          <w:sz w:val="24"/>
          <w:szCs w:val="24"/>
        </w:rPr>
        <w:t>C</w:t>
      </w:r>
      <w:r w:rsidRPr="00767879">
        <w:rPr>
          <w:rFonts w:ascii="Arial" w:eastAsia="Arial" w:hAnsi="Arial" w:cs="Arial"/>
          <w:spacing w:val="1"/>
          <w:sz w:val="24"/>
          <w:szCs w:val="24"/>
        </w:rPr>
        <w:t>3</w:t>
      </w:r>
      <w:r w:rsidRPr="00767879">
        <w:rPr>
          <w:rFonts w:ascii="Arial" w:eastAsia="Arial" w:hAnsi="Arial" w:cs="Arial"/>
          <w:spacing w:val="-1"/>
          <w:sz w:val="24"/>
          <w:szCs w:val="24"/>
        </w:rPr>
        <w:t>3</w:t>
      </w:r>
      <w:r w:rsidRPr="00767879">
        <w:rPr>
          <w:rFonts w:ascii="Arial" w:eastAsia="Arial" w:hAnsi="Arial" w:cs="Arial"/>
          <w:sz w:val="24"/>
          <w:szCs w:val="24"/>
        </w:rPr>
        <w:t xml:space="preserve">xR </w:t>
      </w:r>
    </w:p>
    <w:p w14:paraId="3319315A" w14:textId="77777777" w:rsidR="00767879" w:rsidRDefault="00621385" w:rsidP="00767879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 w:rsidRPr="00767879">
        <w:rPr>
          <w:rFonts w:ascii="Arial" w:eastAsia="Arial" w:hAnsi="Arial" w:cs="Arial"/>
          <w:sz w:val="24"/>
          <w:szCs w:val="24"/>
        </w:rPr>
        <w:t>A</w:t>
      </w:r>
      <w:r w:rsidRPr="00767879">
        <w:rPr>
          <w:rFonts w:ascii="Arial" w:eastAsia="Arial" w:hAnsi="Arial" w:cs="Arial"/>
          <w:spacing w:val="1"/>
          <w:sz w:val="24"/>
          <w:szCs w:val="24"/>
        </w:rPr>
        <w:t>nd</w:t>
      </w:r>
      <w:r w:rsidRPr="00767879">
        <w:rPr>
          <w:rFonts w:ascii="Arial" w:eastAsia="Arial" w:hAnsi="Arial" w:cs="Arial"/>
          <w:sz w:val="24"/>
          <w:szCs w:val="24"/>
        </w:rPr>
        <w:t>roid</w:t>
      </w:r>
      <w:r w:rsidRPr="0076787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767879" w:rsidRPr="00767879">
        <w:rPr>
          <w:rFonts w:ascii="Arial" w:eastAsia="Arial" w:hAnsi="Arial" w:cs="Arial"/>
          <w:sz w:val="24"/>
          <w:szCs w:val="24"/>
        </w:rPr>
        <w:t>10</w:t>
      </w:r>
      <w:r w:rsidRPr="0076787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67879">
        <w:rPr>
          <w:rFonts w:ascii="Arial" w:eastAsia="Arial" w:hAnsi="Arial" w:cs="Arial"/>
          <w:spacing w:val="1"/>
          <w:sz w:val="24"/>
          <w:szCs w:val="24"/>
        </w:rPr>
        <w:t>a</w:t>
      </w:r>
      <w:r w:rsidRPr="00767879">
        <w:rPr>
          <w:rFonts w:ascii="Arial" w:eastAsia="Arial" w:hAnsi="Arial" w:cs="Arial"/>
          <w:spacing w:val="-1"/>
          <w:sz w:val="24"/>
          <w:szCs w:val="24"/>
        </w:rPr>
        <w:t>n</w:t>
      </w:r>
      <w:r w:rsidRPr="00767879">
        <w:rPr>
          <w:rFonts w:ascii="Arial" w:eastAsia="Arial" w:hAnsi="Arial" w:cs="Arial"/>
          <w:sz w:val="24"/>
          <w:szCs w:val="24"/>
        </w:rPr>
        <w:t>d</w:t>
      </w:r>
      <w:r w:rsidRPr="00767879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67879">
        <w:rPr>
          <w:rFonts w:ascii="Arial" w:eastAsia="Arial" w:hAnsi="Arial" w:cs="Arial"/>
          <w:sz w:val="24"/>
          <w:szCs w:val="24"/>
        </w:rPr>
        <w:t>l</w:t>
      </w:r>
      <w:r w:rsidRPr="00767879">
        <w:rPr>
          <w:rFonts w:ascii="Arial" w:eastAsia="Arial" w:hAnsi="Arial" w:cs="Arial"/>
          <w:spacing w:val="1"/>
          <w:sz w:val="24"/>
          <w:szCs w:val="24"/>
        </w:rPr>
        <w:t>a</w:t>
      </w:r>
      <w:r w:rsidRPr="00767879">
        <w:rPr>
          <w:rFonts w:ascii="Arial" w:eastAsia="Arial" w:hAnsi="Arial" w:cs="Arial"/>
          <w:sz w:val="24"/>
          <w:szCs w:val="24"/>
        </w:rPr>
        <w:t>t</w:t>
      </w:r>
      <w:r w:rsidRPr="00767879">
        <w:rPr>
          <w:rFonts w:ascii="Arial" w:eastAsia="Arial" w:hAnsi="Arial" w:cs="Arial"/>
          <w:spacing w:val="1"/>
          <w:sz w:val="24"/>
          <w:szCs w:val="24"/>
        </w:rPr>
        <w:t>e</w:t>
      </w:r>
      <w:r w:rsidRPr="00767879">
        <w:rPr>
          <w:rFonts w:ascii="Arial" w:eastAsia="Arial" w:hAnsi="Arial" w:cs="Arial"/>
          <w:sz w:val="24"/>
          <w:szCs w:val="24"/>
        </w:rPr>
        <w:t xml:space="preserve">r </w:t>
      </w:r>
      <w:r w:rsidRPr="00767879">
        <w:rPr>
          <w:rFonts w:ascii="Arial" w:eastAsia="Arial" w:hAnsi="Arial" w:cs="Arial"/>
          <w:spacing w:val="-2"/>
          <w:sz w:val="24"/>
          <w:szCs w:val="24"/>
        </w:rPr>
        <w:t>f</w:t>
      </w:r>
      <w:r w:rsidRPr="00767879">
        <w:rPr>
          <w:rFonts w:ascii="Arial" w:eastAsia="Arial" w:hAnsi="Arial" w:cs="Arial"/>
          <w:spacing w:val="1"/>
          <w:sz w:val="24"/>
          <w:szCs w:val="24"/>
        </w:rPr>
        <w:t>o</w:t>
      </w:r>
      <w:r w:rsidRPr="00767879">
        <w:rPr>
          <w:rFonts w:ascii="Arial" w:eastAsia="Arial" w:hAnsi="Arial" w:cs="Arial"/>
          <w:sz w:val="24"/>
          <w:szCs w:val="24"/>
        </w:rPr>
        <w:t>r RFD40</w:t>
      </w:r>
    </w:p>
    <w:p w14:paraId="7D5E98D9" w14:textId="1BF94F49" w:rsidR="00767879" w:rsidRPr="00767879" w:rsidRDefault="004753CB" w:rsidP="00767879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 w:rsidRPr="00767879">
        <w:rPr>
          <w:rFonts w:ascii="Arial" w:eastAsia="Arial" w:hAnsi="Arial" w:cs="Arial"/>
          <w:sz w:val="24"/>
          <w:szCs w:val="24"/>
        </w:rPr>
        <w:t>A</w:t>
      </w:r>
      <w:r w:rsidRPr="00767879">
        <w:rPr>
          <w:rFonts w:ascii="Arial" w:eastAsia="Arial" w:hAnsi="Arial" w:cs="Arial"/>
          <w:spacing w:val="1"/>
          <w:sz w:val="24"/>
          <w:szCs w:val="24"/>
        </w:rPr>
        <w:t>nd</w:t>
      </w:r>
      <w:r w:rsidRPr="00767879">
        <w:rPr>
          <w:rFonts w:ascii="Arial" w:eastAsia="Arial" w:hAnsi="Arial" w:cs="Arial"/>
          <w:sz w:val="24"/>
          <w:szCs w:val="24"/>
        </w:rPr>
        <w:t>roid</w:t>
      </w:r>
      <w:r w:rsidRPr="0076787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767879" w:rsidRPr="00767879">
        <w:rPr>
          <w:rFonts w:ascii="Arial" w:eastAsia="Arial" w:hAnsi="Arial" w:cs="Arial"/>
          <w:sz w:val="24"/>
          <w:szCs w:val="24"/>
        </w:rPr>
        <w:t>10</w:t>
      </w:r>
      <w:r w:rsidRPr="0076787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67879">
        <w:rPr>
          <w:rFonts w:ascii="Arial" w:eastAsia="Arial" w:hAnsi="Arial" w:cs="Arial"/>
          <w:spacing w:val="1"/>
          <w:sz w:val="24"/>
          <w:szCs w:val="24"/>
        </w:rPr>
        <w:t>a</w:t>
      </w:r>
      <w:r w:rsidRPr="00767879">
        <w:rPr>
          <w:rFonts w:ascii="Arial" w:eastAsia="Arial" w:hAnsi="Arial" w:cs="Arial"/>
          <w:spacing w:val="-1"/>
          <w:sz w:val="24"/>
          <w:szCs w:val="24"/>
        </w:rPr>
        <w:t>n</w:t>
      </w:r>
      <w:r w:rsidRPr="00767879">
        <w:rPr>
          <w:rFonts w:ascii="Arial" w:eastAsia="Arial" w:hAnsi="Arial" w:cs="Arial"/>
          <w:sz w:val="24"/>
          <w:szCs w:val="24"/>
        </w:rPr>
        <w:t>d</w:t>
      </w:r>
      <w:r w:rsidRPr="00767879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67879">
        <w:rPr>
          <w:rFonts w:ascii="Arial" w:eastAsia="Arial" w:hAnsi="Arial" w:cs="Arial"/>
          <w:sz w:val="24"/>
          <w:szCs w:val="24"/>
        </w:rPr>
        <w:t>l</w:t>
      </w:r>
      <w:r w:rsidRPr="00767879">
        <w:rPr>
          <w:rFonts w:ascii="Arial" w:eastAsia="Arial" w:hAnsi="Arial" w:cs="Arial"/>
          <w:spacing w:val="1"/>
          <w:sz w:val="24"/>
          <w:szCs w:val="24"/>
        </w:rPr>
        <w:t>a</w:t>
      </w:r>
      <w:r w:rsidRPr="00767879">
        <w:rPr>
          <w:rFonts w:ascii="Arial" w:eastAsia="Arial" w:hAnsi="Arial" w:cs="Arial"/>
          <w:sz w:val="24"/>
          <w:szCs w:val="24"/>
        </w:rPr>
        <w:t>t</w:t>
      </w:r>
      <w:r w:rsidRPr="00767879">
        <w:rPr>
          <w:rFonts w:ascii="Arial" w:eastAsia="Arial" w:hAnsi="Arial" w:cs="Arial"/>
          <w:spacing w:val="1"/>
          <w:sz w:val="24"/>
          <w:szCs w:val="24"/>
        </w:rPr>
        <w:t>e</w:t>
      </w:r>
      <w:r w:rsidRPr="00767879">
        <w:rPr>
          <w:rFonts w:ascii="Arial" w:eastAsia="Arial" w:hAnsi="Arial" w:cs="Arial"/>
          <w:sz w:val="24"/>
          <w:szCs w:val="24"/>
        </w:rPr>
        <w:t xml:space="preserve">r </w:t>
      </w:r>
      <w:r w:rsidRPr="00767879">
        <w:rPr>
          <w:rFonts w:ascii="Arial" w:eastAsia="Arial" w:hAnsi="Arial" w:cs="Arial"/>
          <w:spacing w:val="-2"/>
          <w:sz w:val="24"/>
          <w:szCs w:val="24"/>
        </w:rPr>
        <w:t>f</w:t>
      </w:r>
      <w:r w:rsidRPr="00767879">
        <w:rPr>
          <w:rFonts w:ascii="Arial" w:eastAsia="Arial" w:hAnsi="Arial" w:cs="Arial"/>
          <w:spacing w:val="1"/>
          <w:sz w:val="24"/>
          <w:szCs w:val="24"/>
        </w:rPr>
        <w:t>o</w:t>
      </w:r>
      <w:r w:rsidRPr="00767879">
        <w:rPr>
          <w:rFonts w:ascii="Arial" w:eastAsia="Arial" w:hAnsi="Arial" w:cs="Arial"/>
          <w:sz w:val="24"/>
          <w:szCs w:val="24"/>
        </w:rPr>
        <w:t xml:space="preserve">r RFD40 Premium and </w:t>
      </w:r>
      <w:r w:rsidR="001918D7">
        <w:rPr>
          <w:rFonts w:ascii="Arial" w:eastAsia="Arial" w:hAnsi="Arial" w:cs="Arial"/>
          <w:sz w:val="24"/>
          <w:szCs w:val="24"/>
        </w:rPr>
        <w:t xml:space="preserve">RFD40 </w:t>
      </w:r>
      <w:r w:rsidRPr="00767879">
        <w:rPr>
          <w:rFonts w:ascii="Arial" w:eastAsia="Arial" w:hAnsi="Arial" w:cs="Arial"/>
          <w:sz w:val="24"/>
          <w:szCs w:val="24"/>
        </w:rPr>
        <w:t>Premium plus</w:t>
      </w:r>
    </w:p>
    <w:p w14:paraId="5AF6B873" w14:textId="73AE361B" w:rsidR="00CF46B4" w:rsidRPr="00767879" w:rsidRDefault="00CF46B4" w:rsidP="00767879">
      <w:pPr>
        <w:pStyle w:val="ListParagraph"/>
        <w:numPr>
          <w:ilvl w:val="0"/>
          <w:numId w:val="6"/>
        </w:numPr>
        <w:spacing w:line="468" w:lineRule="auto"/>
        <w:ind w:right="2929"/>
        <w:rPr>
          <w:rFonts w:ascii="Arial" w:eastAsia="Arial" w:hAnsi="Arial" w:cs="Arial"/>
          <w:sz w:val="24"/>
          <w:szCs w:val="24"/>
        </w:rPr>
      </w:pPr>
      <w:r w:rsidRPr="00767879">
        <w:rPr>
          <w:rFonts w:ascii="Verdana" w:eastAsia="Verdana" w:hAnsi="Verdana" w:cs="Verdana"/>
          <w:sz w:val="24"/>
          <w:szCs w:val="24"/>
        </w:rPr>
        <w:t xml:space="preserve">Android </w:t>
      </w:r>
      <w:r w:rsidR="00767879" w:rsidRPr="00767879">
        <w:rPr>
          <w:rFonts w:ascii="Verdana" w:eastAsia="Verdana" w:hAnsi="Verdana" w:cs="Verdana"/>
          <w:sz w:val="24"/>
          <w:szCs w:val="24"/>
        </w:rPr>
        <w:t>10</w:t>
      </w:r>
      <w:r w:rsidRPr="00767879">
        <w:rPr>
          <w:rFonts w:ascii="Verdana" w:eastAsia="Verdana" w:hAnsi="Verdana" w:cs="Verdana"/>
          <w:sz w:val="24"/>
          <w:szCs w:val="24"/>
        </w:rPr>
        <w:t xml:space="preserve"> and later for RFD90 </w:t>
      </w:r>
    </w:p>
    <w:p w14:paraId="4FD8FF93" w14:textId="77777777" w:rsidR="00CF46B4" w:rsidRDefault="00CF46B4" w:rsidP="004753CB">
      <w:pPr>
        <w:spacing w:line="468" w:lineRule="auto"/>
        <w:ind w:left="1440" w:right="2929" w:firstLine="360"/>
        <w:rPr>
          <w:rFonts w:ascii="Arial" w:eastAsia="Arial" w:hAnsi="Arial" w:cs="Arial"/>
          <w:sz w:val="24"/>
          <w:szCs w:val="24"/>
        </w:rPr>
      </w:pPr>
    </w:p>
    <w:p w14:paraId="5D595E45" w14:textId="77777777" w:rsidR="00CF46B4" w:rsidRDefault="00CF46B4" w:rsidP="004753CB">
      <w:pPr>
        <w:spacing w:line="468" w:lineRule="auto"/>
        <w:ind w:left="1440" w:right="2929" w:firstLine="360"/>
        <w:rPr>
          <w:rFonts w:ascii="Arial" w:eastAsia="Arial" w:hAnsi="Arial" w:cs="Arial"/>
          <w:sz w:val="24"/>
          <w:szCs w:val="24"/>
        </w:rPr>
      </w:pPr>
    </w:p>
    <w:p w14:paraId="1E93F745" w14:textId="67BA43B8" w:rsidR="004753CB" w:rsidRDefault="004753CB" w:rsidP="00621385">
      <w:pPr>
        <w:spacing w:line="468" w:lineRule="auto"/>
        <w:ind w:left="1440" w:right="2929" w:firstLine="360"/>
        <w:rPr>
          <w:rFonts w:ascii="Arial" w:eastAsia="Arial" w:hAnsi="Arial" w:cs="Arial"/>
          <w:sz w:val="24"/>
          <w:szCs w:val="24"/>
        </w:rPr>
      </w:pPr>
    </w:p>
    <w:p w14:paraId="6FC4E014" w14:textId="77777777" w:rsidR="004753CB" w:rsidRDefault="004753CB" w:rsidP="00621385">
      <w:pPr>
        <w:spacing w:line="468" w:lineRule="auto"/>
        <w:ind w:left="1440" w:right="2929" w:firstLine="360"/>
        <w:rPr>
          <w:rFonts w:ascii="Arial" w:eastAsia="Arial" w:hAnsi="Arial" w:cs="Arial"/>
          <w:sz w:val="24"/>
          <w:szCs w:val="24"/>
        </w:rPr>
      </w:pPr>
    </w:p>
    <w:bookmarkEnd w:id="0"/>
    <w:p w14:paraId="1F60ED9A" w14:textId="77777777" w:rsidR="00621385" w:rsidRDefault="00621385">
      <w:pPr>
        <w:spacing w:line="468" w:lineRule="auto"/>
        <w:ind w:left="1440" w:right="2929" w:firstLine="360"/>
        <w:rPr>
          <w:rFonts w:ascii="Arial" w:eastAsia="Arial" w:hAnsi="Arial" w:cs="Arial"/>
          <w:sz w:val="24"/>
          <w:szCs w:val="24"/>
        </w:rPr>
      </w:pPr>
    </w:p>
    <w:p w14:paraId="1F8668E8" w14:textId="77777777" w:rsidR="00621385" w:rsidRDefault="00621385">
      <w:pPr>
        <w:spacing w:line="468" w:lineRule="auto"/>
        <w:ind w:left="1440" w:right="2929" w:firstLine="360"/>
        <w:rPr>
          <w:rFonts w:ascii="Arial" w:eastAsia="Arial" w:hAnsi="Arial" w:cs="Arial"/>
          <w:sz w:val="24"/>
          <w:szCs w:val="24"/>
        </w:rPr>
      </w:pPr>
    </w:p>
    <w:p w14:paraId="6E14F7B6" w14:textId="77777777" w:rsidR="00621385" w:rsidRDefault="00621385">
      <w:pPr>
        <w:spacing w:line="468" w:lineRule="auto"/>
        <w:ind w:left="1440" w:right="2929" w:firstLine="360"/>
        <w:rPr>
          <w:rFonts w:ascii="Arial" w:eastAsia="Arial" w:hAnsi="Arial" w:cs="Arial"/>
          <w:sz w:val="24"/>
          <w:szCs w:val="24"/>
        </w:rPr>
      </w:pPr>
    </w:p>
    <w:p w14:paraId="7668B57A" w14:textId="65A46073" w:rsidR="00F17B03" w:rsidRDefault="001701B9">
      <w:pPr>
        <w:spacing w:line="468" w:lineRule="auto"/>
        <w:ind w:left="1440" w:right="2929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Dev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 sy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:</w:t>
      </w:r>
    </w:p>
    <w:p w14:paraId="2A070507" w14:textId="64137C7D" w:rsidR="00F17B03" w:rsidRDefault="001701B9">
      <w:pPr>
        <w:spacing w:before="23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rs: </w:t>
      </w:r>
      <w:r>
        <w:rPr>
          <w:rFonts w:ascii="Arial" w:eastAsia="Arial" w:hAnsi="Arial" w:cs="Arial"/>
          <w:spacing w:val="1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ws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 w:rsidR="001918D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6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pacing w:val="-1"/>
          <w:sz w:val="24"/>
          <w:szCs w:val="24"/>
        </w:rPr>
        <w:t>-b</w:t>
      </w:r>
      <w:r>
        <w:rPr>
          <w:rFonts w:ascii="Arial" w:eastAsia="Arial" w:hAnsi="Arial" w:cs="Arial"/>
          <w:sz w:val="24"/>
          <w:szCs w:val="24"/>
        </w:rPr>
        <w:t>it</w:t>
      </w:r>
    </w:p>
    <w:p w14:paraId="6A58B32F" w14:textId="04C7FA93" w:rsidR="00F17B03" w:rsidRDefault="001701B9">
      <w:pPr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roid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.3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roid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r w:rsidR="004753CB">
        <w:rPr>
          <w:rFonts w:ascii="Arial" w:eastAsia="Arial" w:hAnsi="Arial" w:cs="Arial"/>
          <w:spacing w:val="-1"/>
          <w:sz w:val="24"/>
          <w:szCs w:val="24"/>
        </w:rPr>
        <w:t>2</w:t>
      </w:r>
      <w:r w:rsidR="001918D7">
        <w:rPr>
          <w:rFonts w:ascii="Arial" w:eastAsia="Arial" w:hAnsi="Arial" w:cs="Arial"/>
          <w:spacing w:val="-1"/>
          <w:sz w:val="24"/>
          <w:szCs w:val="24"/>
        </w:rPr>
        <w:t>6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</w:p>
    <w:p w14:paraId="67DF0383" w14:textId="77777777" w:rsidR="00F17B03" w:rsidRDefault="00F17B03">
      <w:pPr>
        <w:spacing w:before="1" w:line="280" w:lineRule="exact"/>
        <w:rPr>
          <w:sz w:val="28"/>
          <w:szCs w:val="28"/>
        </w:rPr>
      </w:pPr>
    </w:p>
    <w:p w14:paraId="7196B8F0" w14:textId="77777777" w:rsidR="00F17B03" w:rsidRDefault="001701B9">
      <w:pPr>
        <w:ind w:left="1440" w:right="897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Important N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te:</w:t>
      </w:r>
    </w:p>
    <w:p w14:paraId="3E41D529" w14:textId="77777777" w:rsidR="00F17B03" w:rsidRDefault="00F17B03">
      <w:pPr>
        <w:spacing w:before="19" w:line="260" w:lineRule="exact"/>
        <w:rPr>
          <w:sz w:val="26"/>
          <w:szCs w:val="26"/>
        </w:rPr>
      </w:pPr>
    </w:p>
    <w:p w14:paraId="7E9B570A" w14:textId="77777777" w:rsidR="00F17B03" w:rsidRDefault="001701B9">
      <w:pPr>
        <w:spacing w:line="264" w:lineRule="auto"/>
        <w:ind w:left="1440" w:right="143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sz w:val="24"/>
          <w:szCs w:val="24"/>
        </w:rPr>
        <w:t>ID API3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Android 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DK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quir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ndroid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proofErr w:type="gramEnd"/>
      <w:r>
        <w:rPr>
          <w:rFonts w:ascii="Arial" w:eastAsia="Arial" w:hAnsi="Arial" w:cs="Arial"/>
          <w:b/>
          <w:spacing w:val="-1"/>
          <w:sz w:val="24"/>
          <w:szCs w:val="24"/>
        </w:rPr>
        <w:t>-</w:t>
      </w:r>
      <w:r>
        <w:rPr>
          <w:rFonts w:ascii="Arial" w:eastAsia="Arial" w:hAnsi="Arial" w:cs="Arial"/>
          <w:b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to run if 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 xml:space="preserve">ndroid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ppli</w:t>
      </w:r>
      <w:r>
        <w:rPr>
          <w:rFonts w:ascii="Arial" w:eastAsia="Arial" w:hAnsi="Arial" w:cs="Arial"/>
          <w:b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tion is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c</w:t>
      </w:r>
      <w:r>
        <w:rPr>
          <w:rFonts w:ascii="Arial" w:eastAsia="Arial" w:hAnsi="Arial" w:cs="Arial"/>
          <w:b/>
          <w:spacing w:val="-2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ea</w:t>
      </w:r>
      <w:r>
        <w:rPr>
          <w:rFonts w:ascii="Arial" w:eastAsia="Arial" w:hAnsi="Arial" w:cs="Arial"/>
          <w:b/>
          <w:sz w:val="24"/>
          <w:szCs w:val="24"/>
        </w:rPr>
        <w:t xml:space="preserve">ted </w:t>
      </w:r>
      <w:r>
        <w:rPr>
          <w:rFonts w:ascii="Arial" w:eastAsia="Arial" w:hAnsi="Arial" w:cs="Arial"/>
          <w:b/>
          <w:spacing w:val="-1"/>
          <w:sz w:val="24"/>
          <w:szCs w:val="24"/>
        </w:rPr>
        <w:t>w</w:t>
      </w:r>
      <w:r>
        <w:rPr>
          <w:rFonts w:ascii="Arial" w:eastAsia="Arial" w:hAnsi="Arial" w:cs="Arial"/>
          <w:b/>
          <w:sz w:val="24"/>
          <w:szCs w:val="24"/>
        </w:rPr>
        <w:t>itho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 xml:space="preserve">t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appcomp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 xml:space="preserve">rt. </w:t>
      </w:r>
      <w:r>
        <w:rPr>
          <w:rFonts w:ascii="Arial" w:eastAsia="Arial" w:hAnsi="Arial" w:cs="Arial"/>
          <w:b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as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dd ‘</w:t>
      </w:r>
      <w:proofErr w:type="spellStart"/>
      <w:proofErr w:type="gramStart"/>
      <w:r>
        <w:rPr>
          <w:rFonts w:ascii="Arial" w:eastAsia="Arial" w:hAnsi="Arial" w:cs="Arial"/>
          <w:b/>
          <w:spacing w:val="5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ndro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d</w:t>
      </w:r>
      <w:proofErr w:type="gramEnd"/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rt</w:t>
      </w:r>
      <w:r>
        <w:rPr>
          <w:rFonts w:ascii="Arial" w:eastAsia="Arial" w:hAnsi="Arial" w:cs="Arial"/>
          <w:b/>
          <w:spacing w:val="-1"/>
          <w:sz w:val="24"/>
          <w:szCs w:val="24"/>
        </w:rPr>
        <w:t>: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rFonts w:ascii="Arial" w:eastAsia="Arial" w:hAnsi="Arial" w:cs="Arial"/>
          <w:b/>
          <w:spacing w:val="1"/>
          <w:sz w:val="24"/>
          <w:szCs w:val="24"/>
        </w:rPr>
        <w:t>v4</w:t>
      </w:r>
      <w:r>
        <w:rPr>
          <w:rFonts w:ascii="Arial" w:eastAsia="Arial" w:hAnsi="Arial" w:cs="Arial"/>
          <w:b/>
          <w:sz w:val="24"/>
          <w:szCs w:val="24"/>
        </w:rPr>
        <w:t>’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gr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dle</w:t>
      </w:r>
      <w:proofErr w:type="spellEnd"/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file ‘d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3"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nden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’</w:t>
      </w:r>
    </w:p>
    <w:p w14:paraId="28670FF9" w14:textId="77777777" w:rsidR="00F17B03" w:rsidRDefault="00F17B03">
      <w:pPr>
        <w:spacing w:before="7" w:line="140" w:lineRule="exact"/>
        <w:rPr>
          <w:sz w:val="15"/>
          <w:szCs w:val="15"/>
        </w:rPr>
      </w:pPr>
    </w:p>
    <w:p w14:paraId="14DC8852" w14:textId="77777777" w:rsidR="00F17B03" w:rsidRDefault="00F17B03">
      <w:pPr>
        <w:spacing w:line="200" w:lineRule="exact"/>
      </w:pPr>
    </w:p>
    <w:p w14:paraId="6B66627D" w14:textId="77777777" w:rsidR="00F17B03" w:rsidRDefault="00F17B03">
      <w:pPr>
        <w:spacing w:line="200" w:lineRule="exact"/>
      </w:pPr>
    </w:p>
    <w:p w14:paraId="51DD5829" w14:textId="77777777" w:rsidR="00F17B03" w:rsidRDefault="001701B9">
      <w:pPr>
        <w:ind w:left="1440" w:right="1002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N</w:t>
      </w:r>
      <w:r>
        <w:rPr>
          <w:rFonts w:ascii="Arial" w:eastAsia="Arial" w:hAnsi="Arial" w:cs="Arial"/>
          <w:color w:val="005C8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</w:t>
      </w:r>
    </w:p>
    <w:p w14:paraId="338BF563" w14:textId="77777777" w:rsidR="00F17B03" w:rsidRDefault="00F17B03">
      <w:pPr>
        <w:spacing w:before="2" w:line="100" w:lineRule="exact"/>
        <w:rPr>
          <w:sz w:val="10"/>
          <w:szCs w:val="10"/>
        </w:rPr>
      </w:pPr>
    </w:p>
    <w:p w14:paraId="1B519E4D" w14:textId="01D4BE44" w:rsidR="00F17B03" w:rsidRDefault="001701B9">
      <w:pPr>
        <w:ind w:left="1440" w:right="251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r 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tive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 w:rsidR="001918D7">
        <w:rPr>
          <w:rFonts w:ascii="Arial" w:eastAsia="Arial" w:hAnsi="Arial" w:cs="Arial"/>
          <w:spacing w:val="1"/>
          <w:sz w:val="24"/>
          <w:szCs w:val="24"/>
        </w:rPr>
        <w:t>3x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\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D8</w:t>
      </w:r>
      <w:r>
        <w:rPr>
          <w:rFonts w:ascii="Arial" w:eastAsia="Arial" w:hAnsi="Arial" w:cs="Arial"/>
          <w:spacing w:val="1"/>
          <w:sz w:val="24"/>
          <w:szCs w:val="24"/>
        </w:rPr>
        <w:t>50</w:t>
      </w:r>
      <w:r>
        <w:rPr>
          <w:rFonts w:ascii="Arial" w:eastAsia="Arial" w:hAnsi="Arial" w:cs="Arial"/>
          <w:sz w:val="24"/>
          <w:szCs w:val="24"/>
        </w:rPr>
        <w:t>0</w:t>
      </w:r>
      <w:r w:rsidR="00925E74">
        <w:rPr>
          <w:rFonts w:ascii="Arial" w:eastAsia="Arial" w:hAnsi="Arial" w:cs="Arial"/>
          <w:sz w:val="24"/>
          <w:szCs w:val="24"/>
        </w:rPr>
        <w:t>\RFD40\RFD90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RFID De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ide</w:t>
      </w:r>
    </w:p>
    <w:p w14:paraId="2532A074" w14:textId="34603B7E" w:rsidR="00F17B03" w:rsidRDefault="001701B9">
      <w:pPr>
        <w:spacing w:before="98"/>
        <w:ind w:left="1440" w:right="16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r 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tive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33</w:t>
      </w:r>
      <w:r w:rsidR="001918D7">
        <w:rPr>
          <w:rFonts w:ascii="Arial" w:eastAsia="Arial" w:hAnsi="Arial" w:cs="Arial"/>
          <w:spacing w:val="1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\R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D8</w:t>
      </w:r>
      <w:r>
        <w:rPr>
          <w:rFonts w:ascii="Arial" w:eastAsia="Arial" w:hAnsi="Arial" w:cs="Arial"/>
          <w:spacing w:val="1"/>
          <w:sz w:val="24"/>
          <w:szCs w:val="24"/>
        </w:rPr>
        <w:t>50</w:t>
      </w:r>
      <w:r>
        <w:rPr>
          <w:rFonts w:ascii="Arial" w:eastAsia="Arial" w:hAnsi="Arial" w:cs="Arial"/>
          <w:sz w:val="24"/>
          <w:szCs w:val="24"/>
        </w:rPr>
        <w:t>0</w:t>
      </w:r>
      <w:r w:rsidR="00925E74">
        <w:rPr>
          <w:rFonts w:ascii="Arial" w:eastAsia="Arial" w:hAnsi="Arial" w:cs="Arial"/>
          <w:sz w:val="24"/>
          <w:szCs w:val="24"/>
        </w:rPr>
        <w:t>\RFD40\RFD90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RFID User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ide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</w:p>
    <w:p w14:paraId="224249A0" w14:textId="77777777" w:rsidR="00F17B03" w:rsidRDefault="001701B9">
      <w:pPr>
        <w:ind w:left="1440" w:right="634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ID Z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z w:val="24"/>
          <w:szCs w:val="24"/>
        </w:rPr>
        <w:t>ra M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</w:p>
    <w:sectPr w:rsidR="00F17B03">
      <w:pgSz w:w="12240" w:h="15840"/>
      <w:pgMar w:top="1380" w:right="0" w:bottom="280" w:left="0" w:header="345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89060" w14:textId="77777777" w:rsidR="00FB76CA" w:rsidRDefault="00FB76CA">
      <w:r>
        <w:separator/>
      </w:r>
    </w:p>
  </w:endnote>
  <w:endnote w:type="continuationSeparator" w:id="0">
    <w:p w14:paraId="381FAA3F" w14:textId="77777777" w:rsidR="00FB76CA" w:rsidRDefault="00FB7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F8992" w14:textId="77777777" w:rsidR="00F17B03" w:rsidRDefault="00FB76CA">
    <w:pPr>
      <w:spacing w:line="200" w:lineRule="exact"/>
    </w:pPr>
    <w:r>
      <w:pict w14:anchorId="207A6E8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4pt;margin-top:769.65pt;width:94.1pt;height:8.95pt;z-index:-251657728;mso-position-horizontal-relative:page;mso-position-vertical-relative:page" filled="f" stroked="f">
          <v:textbox inset="0,0,0,0">
            <w:txbxContent>
              <w:p w14:paraId="13EEC4AD" w14:textId="77777777" w:rsidR="00F17B03" w:rsidRDefault="001701B9">
                <w:pPr>
                  <w:spacing w:before="1"/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Z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BRA</w:t>
                </w:r>
                <w:r>
                  <w:rPr>
                    <w:rFonts w:ascii="Arial" w:eastAsia="Arial" w:hAnsi="Arial" w:cs="Arial"/>
                    <w:b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TE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CHN</w:t>
                </w:r>
                <w:r>
                  <w:rPr>
                    <w:rFonts w:ascii="Arial" w:eastAsia="Arial" w:hAnsi="Arial" w:cs="Arial"/>
                    <w:b/>
                    <w:spacing w:val="2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b/>
                    <w:spacing w:val="2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G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 xml:space="preserve">S </w:t>
                </w:r>
                <w:r>
                  <w:rPr>
                    <w:rFonts w:ascii="Arial" w:eastAsia="Arial" w:hAnsi="Arial" w:cs="Arial"/>
                    <w:b/>
                    <w:spacing w:val="27"/>
                    <w:sz w:val="14"/>
                    <w:szCs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color w:val="7D858B"/>
                    <w:sz w:val="14"/>
                    <w:szCs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15D05" w14:textId="77777777" w:rsidR="00FB76CA" w:rsidRDefault="00FB76CA">
      <w:r>
        <w:separator/>
      </w:r>
    </w:p>
  </w:footnote>
  <w:footnote w:type="continuationSeparator" w:id="0">
    <w:p w14:paraId="2FAB45E6" w14:textId="77777777" w:rsidR="00FB76CA" w:rsidRDefault="00FB7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CE609" w14:textId="77777777" w:rsidR="00F17B03" w:rsidRDefault="00FB76CA">
    <w:pPr>
      <w:spacing w:line="200" w:lineRule="exact"/>
    </w:pPr>
    <w:r>
      <w:pict w14:anchorId="70497C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37.5pt;margin-top:17.25pt;width:108pt;height:36.65pt;z-index:-251659776;mso-position-horizontal-relative:page;mso-position-vertical-relative:page">
          <v:imagedata r:id="rId1" o:title=""/>
          <w10:wrap anchorx="page" anchory="page"/>
        </v:shape>
      </w:pict>
    </w:r>
    <w:r>
      <w:pict w14:anchorId="4E43F77E">
        <v:group id="_x0000_s1026" style="position:absolute;margin-left:0;margin-top:68.95pt;width:612pt;height:0;z-index:-251658752;mso-position-horizontal-relative:page;mso-position-vertical-relative:page" coordorigin=",1379" coordsize="12240,0">
          <v:shape id="_x0000_s1027" style="position:absolute;top:1379;width:12240;height:0" coordorigin=",1379" coordsize="12240,0" path="m12240,1379l,1379e" filled="f" strokecolor="#7d858b" strokeweight="2pt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DC2"/>
    <w:multiLevelType w:val="hybridMultilevel"/>
    <w:tmpl w:val="942A9520"/>
    <w:lvl w:ilvl="0" w:tplc="E28A62EC">
      <w:numFmt w:val="bullet"/>
      <w:lvlText w:val="•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54FBD"/>
    <w:multiLevelType w:val="hybridMultilevel"/>
    <w:tmpl w:val="9DB81F94"/>
    <w:lvl w:ilvl="0" w:tplc="E28A62EC">
      <w:numFmt w:val="bullet"/>
      <w:lvlText w:val="•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D2D1F"/>
    <w:multiLevelType w:val="multilevel"/>
    <w:tmpl w:val="5AAE2D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7C446B1"/>
    <w:multiLevelType w:val="hybridMultilevel"/>
    <w:tmpl w:val="3A38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83678"/>
    <w:multiLevelType w:val="hybridMultilevel"/>
    <w:tmpl w:val="6D527D2E"/>
    <w:lvl w:ilvl="0" w:tplc="E28A62EC">
      <w:numFmt w:val="bullet"/>
      <w:lvlText w:val="•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60227EA"/>
    <w:multiLevelType w:val="hybridMultilevel"/>
    <w:tmpl w:val="0E6A4E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3BC3F7E"/>
    <w:multiLevelType w:val="hybridMultilevel"/>
    <w:tmpl w:val="ED38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E3FF1"/>
    <w:multiLevelType w:val="hybridMultilevel"/>
    <w:tmpl w:val="744606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68496351">
    <w:abstractNumId w:val="2"/>
  </w:num>
  <w:num w:numId="2" w16cid:durableId="1654485278">
    <w:abstractNumId w:val="7"/>
  </w:num>
  <w:num w:numId="3" w16cid:durableId="1682665463">
    <w:abstractNumId w:val="4"/>
  </w:num>
  <w:num w:numId="4" w16cid:durableId="10227632">
    <w:abstractNumId w:val="1"/>
  </w:num>
  <w:num w:numId="5" w16cid:durableId="1736273442">
    <w:abstractNumId w:val="5"/>
  </w:num>
  <w:num w:numId="6" w16cid:durableId="1679500906">
    <w:abstractNumId w:val="0"/>
  </w:num>
  <w:num w:numId="7" w16cid:durableId="1193572272">
    <w:abstractNumId w:val="6"/>
  </w:num>
  <w:num w:numId="8" w16cid:durableId="1017849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03"/>
    <w:rsid w:val="000B3F7B"/>
    <w:rsid w:val="000C2554"/>
    <w:rsid w:val="001701B9"/>
    <w:rsid w:val="001918D7"/>
    <w:rsid w:val="002C6110"/>
    <w:rsid w:val="004753CB"/>
    <w:rsid w:val="004C1E7D"/>
    <w:rsid w:val="00621385"/>
    <w:rsid w:val="007607DB"/>
    <w:rsid w:val="00767879"/>
    <w:rsid w:val="0079246B"/>
    <w:rsid w:val="007B1D77"/>
    <w:rsid w:val="007E16E9"/>
    <w:rsid w:val="008E7185"/>
    <w:rsid w:val="00925E74"/>
    <w:rsid w:val="009C3E71"/>
    <w:rsid w:val="00A52B9F"/>
    <w:rsid w:val="00A76033"/>
    <w:rsid w:val="00B72650"/>
    <w:rsid w:val="00B95E81"/>
    <w:rsid w:val="00C5307A"/>
    <w:rsid w:val="00CA22C1"/>
    <w:rsid w:val="00CF46B4"/>
    <w:rsid w:val="00DA5BD0"/>
    <w:rsid w:val="00E908BF"/>
    <w:rsid w:val="00E91930"/>
    <w:rsid w:val="00E97CF6"/>
    <w:rsid w:val="00F17B03"/>
    <w:rsid w:val="00F3410A"/>
    <w:rsid w:val="00F64054"/>
    <w:rsid w:val="00FB2139"/>
    <w:rsid w:val="00FB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8D675"/>
  <w15:docId w15:val="{46B3D3A9-2B34-4822-AB8E-F1BE1BBF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95E81"/>
    <w:pPr>
      <w:ind w:left="720"/>
      <w:contextualSpacing/>
    </w:pPr>
  </w:style>
  <w:style w:type="paragraph" w:styleId="NormalWeb">
    <w:name w:val="Normal (Web)"/>
    <w:basedOn w:val="Normal"/>
    <w:uiPriority w:val="99"/>
    <w:rsid w:val="00767879"/>
    <w:pPr>
      <w:spacing w:before="100" w:after="100"/>
    </w:pPr>
    <w:rPr>
      <w:rFonts w:ascii="Arial" w:hAnsi="Arial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zebra.com/sup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Shetter Rajendra, Shashi</cp:lastModifiedBy>
  <cp:revision>22</cp:revision>
  <dcterms:created xsi:type="dcterms:W3CDTF">2021-07-12T08:22:00Z</dcterms:created>
  <dcterms:modified xsi:type="dcterms:W3CDTF">2022-08-25T13:38:00Z</dcterms:modified>
</cp:coreProperties>
</file>